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8E" w:rsidRDefault="002B058E" w:rsidP="002B058E">
      <w:pPr>
        <w:spacing w:line="0" w:lineRule="atLeast"/>
        <w:ind w:left="2"/>
        <w:rPr>
          <w:rFonts w:ascii="Times New Roman" w:eastAsia="Times New Roman" w:hAnsi="Times New Roman"/>
          <w:b/>
          <w:sz w:val="28"/>
        </w:rPr>
      </w:pPr>
      <w:r>
        <w:rPr>
          <w:rFonts w:cs="Calibri"/>
          <w:b/>
          <w:bCs/>
          <w:noProof/>
          <w:sz w:val="48"/>
          <w:szCs w:val="48"/>
        </w:rPr>
        <w:drawing>
          <wp:anchor distT="0" distB="0" distL="114300" distR="114300" simplePos="0" relativeHeight="251663360" behindDoc="1" locked="0" layoutInCell="0" allowOverlap="1" wp14:anchorId="372FC640" wp14:editId="3ED54E61">
            <wp:simplePos x="0" y="0"/>
            <wp:positionH relativeFrom="margin">
              <wp:posOffset>5143500</wp:posOffset>
            </wp:positionH>
            <wp:positionV relativeFrom="page">
              <wp:posOffset>533400</wp:posOffset>
            </wp:positionV>
            <wp:extent cx="1571625" cy="6096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6F5">
        <w:rPr>
          <w:rFonts w:ascii="Times New Roman" w:eastAsia="Times New Roman" w:hAnsi="Times New Roman"/>
          <w:b/>
          <w:sz w:val="28"/>
        </w:rPr>
        <w:t>SHIVACHARAN RACHAKONDA</w:t>
      </w:r>
    </w:p>
    <w:p w:rsidR="002B058E" w:rsidRDefault="002B058E" w:rsidP="002B058E">
      <w:pPr>
        <w:spacing w:line="4" w:lineRule="exact"/>
        <w:rPr>
          <w:rFonts w:ascii="Times New Roman" w:eastAsia="Times New Roman" w:hAnsi="Times New Roman"/>
          <w:sz w:val="24"/>
        </w:rPr>
      </w:pPr>
    </w:p>
    <w:p w:rsidR="002B058E" w:rsidRDefault="00406571" w:rsidP="002B058E">
      <w:pPr>
        <w:spacing w:line="0" w:lineRule="atLeast"/>
        <w:ind w:left="2"/>
        <w:rPr>
          <w:rFonts w:ascii="Times New Roman" w:eastAsia="Times New Roman" w:hAnsi="Times New Roman"/>
          <w:b/>
          <w:color w:val="0000FF"/>
          <w:sz w:val="28"/>
        </w:rPr>
      </w:pPr>
      <w:hyperlink r:id="rId6" w:history="1">
        <w:r w:rsidR="00F06DEC" w:rsidRPr="00F06DEC">
          <w:rPr>
            <w:rStyle w:val="Hyperlink"/>
            <w:rFonts w:ascii="Times New Roman" w:eastAsia="Times New Roman" w:hAnsi="Times New Roman"/>
            <w:b/>
            <w:sz w:val="28"/>
          </w:rPr>
          <w:t>rachakondas25</w:t>
        </w:r>
        <w:r w:rsidR="00D57313" w:rsidRPr="00D57313">
          <w:rPr>
            <w:rStyle w:val="Hyperlink"/>
            <w:rFonts w:ascii="Times New Roman" w:eastAsia="Times New Roman" w:hAnsi="Times New Roman"/>
            <w:b/>
            <w:sz w:val="28"/>
          </w:rPr>
          <w:t>@gmail.com</w:t>
        </w:r>
      </w:hyperlink>
    </w:p>
    <w:p w:rsidR="002B058E" w:rsidRDefault="002B058E" w:rsidP="002B058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0000FF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1C721A" wp14:editId="0F5245C3">
                <wp:simplePos x="0" y="0"/>
                <wp:positionH relativeFrom="column">
                  <wp:posOffset>1270</wp:posOffset>
                </wp:positionH>
                <wp:positionV relativeFrom="paragraph">
                  <wp:posOffset>-9525</wp:posOffset>
                </wp:positionV>
                <wp:extent cx="1824355" cy="0"/>
                <wp:effectExtent l="15875" t="12065" r="17145" b="1651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435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1154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A84550E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.75pt" to="143.7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" strokecolor="#1154cc" strokeweight="1.32pt"/>
            </w:pict>
          </mc:Fallback>
        </mc:AlternateContent>
      </w:r>
    </w:p>
    <w:p w:rsidR="002B058E" w:rsidRDefault="002B058E" w:rsidP="002B058E">
      <w:pPr>
        <w:spacing w:line="0" w:lineRule="atLeast"/>
        <w:ind w:left="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+91-</w:t>
      </w:r>
      <w:r w:rsidR="00D57313">
        <w:rPr>
          <w:rFonts w:ascii="Times New Roman" w:eastAsia="Times New Roman" w:hAnsi="Times New Roman"/>
          <w:b/>
          <w:sz w:val="28"/>
        </w:rPr>
        <w:t>9676293376</w:t>
      </w:r>
    </w:p>
    <w:p w:rsidR="002B058E" w:rsidRDefault="002B058E" w:rsidP="002B058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4AF60C" wp14:editId="70CE0AA4">
                <wp:simplePos x="0" y="0"/>
                <wp:positionH relativeFrom="column">
                  <wp:posOffset>41910</wp:posOffset>
                </wp:positionH>
                <wp:positionV relativeFrom="paragraph">
                  <wp:posOffset>110490</wp:posOffset>
                </wp:positionV>
                <wp:extent cx="7248525" cy="0"/>
                <wp:effectExtent l="8890" t="6350" r="1016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FAE4BFE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pt,8.7pt" to="574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" strokecolor="#878787"/>
            </w:pict>
          </mc:Fallback>
        </mc:AlternateContent>
      </w:r>
    </w:p>
    <w:p w:rsidR="002B058E" w:rsidRDefault="002B058E" w:rsidP="002B058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B058E" w:rsidRDefault="002B058E" w:rsidP="002B058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B058E" w:rsidRDefault="002B058E" w:rsidP="002B058E">
      <w:pPr>
        <w:spacing w:line="0" w:lineRule="atLeast"/>
        <w:ind w:left="2"/>
        <w:rPr>
          <w:rFonts w:ascii="Times New Roman" w:eastAsia="Times New Roman" w:hAnsi="Times New Roman"/>
          <w:b/>
          <w:sz w:val="28"/>
          <w:u w:val="single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  <w:u w:val="single"/>
        </w:rPr>
        <w:t>Summary:</w:t>
      </w:r>
    </w:p>
    <w:p w:rsidR="002B058E" w:rsidRDefault="002B058E" w:rsidP="002B058E">
      <w:pPr>
        <w:spacing w:line="67" w:lineRule="exact"/>
        <w:rPr>
          <w:rFonts w:ascii="Times New Roman" w:eastAsia="Times New Roman" w:hAnsi="Times New Roman"/>
          <w:sz w:val="24"/>
        </w:rPr>
      </w:pPr>
    </w:p>
    <w:p w:rsidR="002B058E" w:rsidRDefault="002B058E" w:rsidP="00A516F5">
      <w:pPr>
        <w:numPr>
          <w:ilvl w:val="0"/>
          <w:numId w:val="13"/>
        </w:numPr>
        <w:tabs>
          <w:tab w:val="left" w:pos="842"/>
        </w:tabs>
        <w:spacing w:line="235" w:lineRule="auto"/>
        <w:ind w:right="294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Over </w:t>
      </w:r>
      <w:r w:rsidR="00F66692">
        <w:rPr>
          <w:rFonts w:ascii="Times New Roman" w:eastAsia="Times New Roman" w:hAnsi="Times New Roman"/>
          <w:sz w:val="24"/>
        </w:rPr>
        <w:t>5</w:t>
      </w:r>
      <w:r>
        <w:rPr>
          <w:rFonts w:ascii="Times New Roman" w:eastAsia="Times New Roman" w:hAnsi="Times New Roman"/>
          <w:sz w:val="24"/>
        </w:rPr>
        <w:t xml:space="preserve">.3 years of Professional IT experience in which 2.5 years of experience in Analyzing, Developing and testing various interfaces in </w:t>
      </w:r>
      <w:proofErr w:type="spellStart"/>
      <w:r>
        <w:rPr>
          <w:rFonts w:ascii="Times New Roman" w:eastAsia="Times New Roman" w:hAnsi="Times New Roman"/>
          <w:b/>
          <w:sz w:val="24"/>
        </w:rPr>
        <w:t>MuleSoft</w:t>
      </w:r>
      <w:proofErr w:type="spellEnd"/>
      <w:r>
        <w:rPr>
          <w:rFonts w:ascii="Times New Roman" w:eastAsia="Times New Roman" w:hAnsi="Times New Roman"/>
          <w:b/>
          <w:sz w:val="24"/>
        </w:rPr>
        <w:t>.</w:t>
      </w:r>
    </w:p>
    <w:p w:rsidR="002B058E" w:rsidRDefault="002B058E" w:rsidP="002B058E">
      <w:pPr>
        <w:spacing w:line="120" w:lineRule="exact"/>
        <w:rPr>
          <w:rFonts w:ascii="Arial" w:eastAsia="Arial" w:hAnsi="Arial"/>
          <w:sz w:val="24"/>
        </w:rPr>
      </w:pPr>
    </w:p>
    <w:p w:rsidR="002B058E" w:rsidRDefault="002B058E" w:rsidP="002B058E">
      <w:pPr>
        <w:spacing w:line="25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3"/>
        </w:numPr>
        <w:tabs>
          <w:tab w:val="left" w:pos="842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Experience in </w:t>
      </w:r>
      <w:r>
        <w:rPr>
          <w:rFonts w:ascii="Times New Roman" w:eastAsia="Times New Roman" w:hAnsi="Times New Roman"/>
          <w:b/>
          <w:sz w:val="24"/>
        </w:rPr>
        <w:t>Enterprise</w:t>
      </w:r>
      <w:r>
        <w:rPr>
          <w:rFonts w:ascii="Times New Roman" w:eastAsia="Times New Roman" w:hAnsi="Times New Roman"/>
          <w:sz w:val="24"/>
        </w:rPr>
        <w:t xml:space="preserve"> and </w:t>
      </w:r>
      <w:r>
        <w:rPr>
          <w:rFonts w:ascii="Times New Roman" w:eastAsia="Times New Roman" w:hAnsi="Times New Roman"/>
          <w:b/>
          <w:sz w:val="24"/>
        </w:rPr>
        <w:t>Community</w:t>
      </w:r>
      <w:r>
        <w:rPr>
          <w:rFonts w:ascii="Times New Roman" w:eastAsia="Times New Roman" w:hAnsi="Times New Roman"/>
          <w:sz w:val="24"/>
        </w:rPr>
        <w:t xml:space="preserve"> editions of Mule ESB.</w:t>
      </w:r>
    </w:p>
    <w:p w:rsidR="002B058E" w:rsidRDefault="002B058E" w:rsidP="002B058E">
      <w:pPr>
        <w:spacing w:line="18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3"/>
        </w:numPr>
        <w:tabs>
          <w:tab w:val="left" w:pos="842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Worked in </w:t>
      </w:r>
      <w:r>
        <w:rPr>
          <w:rFonts w:ascii="Times New Roman" w:eastAsia="Times New Roman" w:hAnsi="Times New Roman"/>
          <w:b/>
          <w:sz w:val="24"/>
        </w:rPr>
        <w:t>AGILE</w:t>
      </w:r>
      <w:r>
        <w:rPr>
          <w:rFonts w:ascii="Times New Roman" w:eastAsia="Times New Roman" w:hAnsi="Times New Roman"/>
          <w:sz w:val="24"/>
        </w:rPr>
        <w:t xml:space="preserve"> methodology in which sprint duration was usually of 2 weeks.</w:t>
      </w:r>
    </w:p>
    <w:p w:rsidR="002B058E" w:rsidRDefault="002B058E" w:rsidP="002B058E">
      <w:pPr>
        <w:spacing w:line="20" w:lineRule="exact"/>
        <w:rPr>
          <w:rFonts w:ascii="Arial" w:eastAsia="Arial" w:hAnsi="Arial"/>
          <w:sz w:val="24"/>
        </w:rPr>
      </w:pPr>
    </w:p>
    <w:p w:rsidR="002B058E" w:rsidRDefault="002B058E" w:rsidP="002B058E">
      <w:pPr>
        <w:spacing w:line="22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3"/>
        </w:numPr>
        <w:tabs>
          <w:tab w:val="left" w:pos="842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Experience in integrating with </w:t>
      </w:r>
      <w:r w:rsidR="004C2018">
        <w:rPr>
          <w:rFonts w:ascii="Times New Roman" w:eastAsia="Times New Roman" w:hAnsi="Times New Roman"/>
          <w:b/>
          <w:sz w:val="24"/>
        </w:rPr>
        <w:t>Salesforce</w:t>
      </w:r>
      <w:r w:rsidR="004C2018">
        <w:rPr>
          <w:rFonts w:ascii="Times New Roman" w:eastAsia="Times New Roman" w:hAnsi="Times New Roman"/>
          <w:sz w:val="24"/>
        </w:rPr>
        <w:t>, SAP</w:t>
      </w:r>
      <w:r w:rsidR="004C2018" w:rsidRPr="004C2018">
        <w:rPr>
          <w:rFonts w:ascii="Times New Roman" w:eastAsia="Times New Roman" w:hAnsi="Times New Roman"/>
          <w:b/>
          <w:sz w:val="24"/>
        </w:rPr>
        <w:t>, Database</w:t>
      </w:r>
      <w:r w:rsidR="004C2018">
        <w:rPr>
          <w:rFonts w:ascii="Times New Roman" w:eastAsia="Times New Roman" w:hAnsi="Times New Roman"/>
          <w:sz w:val="24"/>
        </w:rPr>
        <w:t xml:space="preserve"> systems.</w:t>
      </w:r>
    </w:p>
    <w:p w:rsidR="002B058E" w:rsidRDefault="002B058E" w:rsidP="002B058E">
      <w:pPr>
        <w:spacing w:line="22" w:lineRule="exact"/>
        <w:rPr>
          <w:rFonts w:ascii="Arial" w:eastAsia="Arial" w:hAnsi="Arial"/>
          <w:sz w:val="24"/>
        </w:rPr>
      </w:pPr>
    </w:p>
    <w:p w:rsidR="002B058E" w:rsidRDefault="002B058E" w:rsidP="002B058E">
      <w:pPr>
        <w:spacing w:line="22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3"/>
        </w:numPr>
        <w:tabs>
          <w:tab w:val="left" w:pos="842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Experience in </w:t>
      </w:r>
      <w:r>
        <w:rPr>
          <w:rFonts w:ascii="Times New Roman" w:eastAsia="Times New Roman" w:hAnsi="Times New Roman"/>
          <w:b/>
          <w:sz w:val="24"/>
        </w:rPr>
        <w:t>migrating</w:t>
      </w:r>
      <w:r>
        <w:rPr>
          <w:rFonts w:ascii="Times New Roman" w:eastAsia="Times New Roman" w:hAnsi="Times New Roman"/>
          <w:sz w:val="24"/>
        </w:rPr>
        <w:t xml:space="preserve"> various interfaces which were developed in </w:t>
      </w:r>
      <w:r>
        <w:rPr>
          <w:rFonts w:ascii="Times New Roman" w:eastAsia="Times New Roman" w:hAnsi="Times New Roman"/>
          <w:b/>
          <w:sz w:val="24"/>
        </w:rPr>
        <w:t>Mule 3</w:t>
      </w:r>
      <w:r>
        <w:rPr>
          <w:rFonts w:ascii="Times New Roman" w:eastAsia="Times New Roman" w:hAnsi="Times New Roman"/>
          <w:sz w:val="24"/>
        </w:rPr>
        <w:t xml:space="preserve"> to </w:t>
      </w:r>
      <w:r>
        <w:rPr>
          <w:rFonts w:ascii="Times New Roman" w:eastAsia="Times New Roman" w:hAnsi="Times New Roman"/>
          <w:b/>
          <w:sz w:val="24"/>
        </w:rPr>
        <w:t>Mule 4.</w:t>
      </w:r>
    </w:p>
    <w:p w:rsidR="002B058E" w:rsidRDefault="002B058E" w:rsidP="002B058E">
      <w:pPr>
        <w:spacing w:line="22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3"/>
        </w:numPr>
        <w:tabs>
          <w:tab w:val="left" w:pos="842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Experience in developing </w:t>
      </w:r>
      <w:r>
        <w:rPr>
          <w:rFonts w:ascii="Times New Roman" w:eastAsia="Times New Roman" w:hAnsi="Times New Roman"/>
          <w:b/>
          <w:sz w:val="24"/>
        </w:rPr>
        <w:t>Mule ESB interfaces</w:t>
      </w:r>
      <w:r>
        <w:rPr>
          <w:rFonts w:ascii="Times New Roman" w:eastAsia="Times New Roman" w:hAnsi="Times New Roman"/>
          <w:sz w:val="24"/>
        </w:rPr>
        <w:t xml:space="preserve"> which interacted with different Amdocs soap services</w:t>
      </w:r>
      <w:r>
        <w:rPr>
          <w:rFonts w:ascii="Times New Roman" w:eastAsia="Times New Roman" w:hAnsi="Times New Roman"/>
          <w:b/>
          <w:sz w:val="24"/>
        </w:rPr>
        <w:t>.</w:t>
      </w:r>
    </w:p>
    <w:p w:rsidR="002B058E" w:rsidRDefault="002B058E" w:rsidP="002B058E">
      <w:pPr>
        <w:spacing w:line="18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3"/>
        </w:numPr>
        <w:tabs>
          <w:tab w:val="left" w:pos="842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Expertise in designing and developing </w:t>
      </w:r>
      <w:r>
        <w:rPr>
          <w:rFonts w:ascii="Times New Roman" w:eastAsia="Times New Roman" w:hAnsi="Times New Roman"/>
          <w:b/>
          <w:sz w:val="24"/>
        </w:rPr>
        <w:t>APIs</w:t>
      </w:r>
      <w:r>
        <w:rPr>
          <w:rFonts w:ascii="Times New Roman" w:eastAsia="Times New Roman" w:hAnsi="Times New Roman"/>
          <w:sz w:val="24"/>
        </w:rPr>
        <w:t xml:space="preserve"> using RAML.</w:t>
      </w:r>
    </w:p>
    <w:p w:rsidR="002B058E" w:rsidRDefault="002B058E" w:rsidP="00A516F5">
      <w:pPr>
        <w:numPr>
          <w:ilvl w:val="0"/>
          <w:numId w:val="13"/>
        </w:numPr>
        <w:tabs>
          <w:tab w:val="left" w:pos="842"/>
        </w:tabs>
        <w:spacing w:line="221" w:lineRule="auto"/>
        <w:rPr>
          <w:rFonts w:ascii="Arial" w:eastAsia="Arial" w:hAnsi="Arial"/>
          <w:sz w:val="24"/>
        </w:rPr>
      </w:pPr>
      <w:r w:rsidRPr="000D2247">
        <w:rPr>
          <w:rFonts w:ascii="Times New Roman" w:eastAsia="Times New Roman" w:hAnsi="Times New Roman"/>
          <w:sz w:val="24"/>
        </w:rPr>
        <w:t xml:space="preserve">Developed applications in </w:t>
      </w:r>
      <w:proofErr w:type="spellStart"/>
      <w:r w:rsidRPr="000D2247">
        <w:rPr>
          <w:rFonts w:ascii="Times New Roman" w:eastAsia="Times New Roman" w:hAnsi="Times New Roman"/>
          <w:sz w:val="24"/>
        </w:rPr>
        <w:t>AnypointStudio</w:t>
      </w:r>
      <w:proofErr w:type="spellEnd"/>
      <w:r w:rsidRPr="000D2247">
        <w:rPr>
          <w:rFonts w:ascii="Times New Roman" w:eastAsia="Times New Roman" w:hAnsi="Times New Roman"/>
          <w:sz w:val="24"/>
        </w:rPr>
        <w:t xml:space="preserve"> and deployed, </w:t>
      </w:r>
      <w:proofErr w:type="spellStart"/>
      <w:r w:rsidRPr="000D2247">
        <w:rPr>
          <w:rFonts w:ascii="Times New Roman" w:eastAsia="Times New Roman" w:hAnsi="Times New Roman"/>
          <w:sz w:val="24"/>
        </w:rPr>
        <w:t>undeployed</w:t>
      </w:r>
      <w:proofErr w:type="spellEnd"/>
      <w:r w:rsidRPr="000D2247">
        <w:rPr>
          <w:rFonts w:ascii="Times New Roman" w:eastAsia="Times New Roman" w:hAnsi="Times New Roman"/>
          <w:sz w:val="24"/>
        </w:rPr>
        <w:t xml:space="preserve"> those applications on </w:t>
      </w:r>
      <w:r w:rsidRPr="000D2247">
        <w:rPr>
          <w:rFonts w:ascii="Times New Roman" w:eastAsia="Times New Roman" w:hAnsi="Times New Roman"/>
          <w:b/>
          <w:sz w:val="24"/>
        </w:rPr>
        <w:t>Cloud-hub</w:t>
      </w:r>
      <w:r w:rsidR="000D2247">
        <w:rPr>
          <w:rFonts w:ascii="Times New Roman" w:eastAsia="Times New Roman" w:hAnsi="Times New Roman"/>
          <w:sz w:val="24"/>
        </w:rPr>
        <w:t>.</w:t>
      </w:r>
    </w:p>
    <w:p w:rsidR="002B058E" w:rsidRDefault="002B058E" w:rsidP="00A516F5">
      <w:pPr>
        <w:numPr>
          <w:ilvl w:val="0"/>
          <w:numId w:val="13"/>
        </w:numPr>
        <w:tabs>
          <w:tab w:val="left" w:pos="842"/>
        </w:tabs>
        <w:spacing w:line="248" w:lineRule="auto"/>
        <w:ind w:right="88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Hands on experience integrating multiple applications using Mule ESB. Utilized different connectors, </w:t>
      </w:r>
      <w:r>
        <w:rPr>
          <w:rFonts w:ascii="Times New Roman" w:eastAsia="Times New Roman" w:hAnsi="Times New Roman"/>
          <w:b/>
          <w:sz w:val="24"/>
        </w:rPr>
        <w:t>Transformations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b/>
          <w:sz w:val="24"/>
        </w:rPr>
        <w:t xml:space="preserve"> Routing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b/>
          <w:sz w:val="24"/>
        </w:rPr>
        <w:t xml:space="preserve"> Messaging </w:t>
      </w:r>
      <w:r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b/>
          <w:sz w:val="24"/>
        </w:rPr>
        <w:t xml:space="preserve"> Exception handling </w:t>
      </w:r>
      <w:r>
        <w:rPr>
          <w:rFonts w:ascii="Times New Roman" w:eastAsia="Times New Roman" w:hAnsi="Times New Roman"/>
          <w:sz w:val="24"/>
        </w:rPr>
        <w:t>using Mule ESB to ensure robust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and loosely coupled integration layer every time.</w:t>
      </w:r>
    </w:p>
    <w:p w:rsidR="002B058E" w:rsidRDefault="002B058E" w:rsidP="002B058E">
      <w:pPr>
        <w:spacing w:line="44" w:lineRule="exact"/>
        <w:rPr>
          <w:rFonts w:ascii="Arial" w:eastAsia="Arial" w:hAnsi="Arial"/>
          <w:sz w:val="24"/>
        </w:rPr>
      </w:pPr>
    </w:p>
    <w:p w:rsidR="000D2247" w:rsidRPr="004C2018" w:rsidRDefault="002B058E" w:rsidP="004C2018">
      <w:pPr>
        <w:numPr>
          <w:ilvl w:val="0"/>
          <w:numId w:val="13"/>
        </w:numPr>
        <w:tabs>
          <w:tab w:val="left" w:pos="842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Good Knowledge on using the Mule Connectors like </w:t>
      </w:r>
      <w:r>
        <w:rPr>
          <w:rFonts w:ascii="Times New Roman" w:eastAsia="Times New Roman" w:hAnsi="Times New Roman"/>
          <w:b/>
          <w:sz w:val="24"/>
        </w:rPr>
        <w:t>HTTP</w:t>
      </w:r>
      <w:r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b/>
          <w:sz w:val="24"/>
        </w:rPr>
        <w:t>FTP</w:t>
      </w:r>
      <w:r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b/>
          <w:sz w:val="24"/>
        </w:rPr>
        <w:t>File, Salesforce</w:t>
      </w:r>
      <w:r w:rsidR="004C2018">
        <w:rPr>
          <w:rFonts w:ascii="Arial" w:eastAsia="Arial" w:hAnsi="Arial"/>
          <w:sz w:val="24"/>
        </w:rPr>
        <w:t xml:space="preserve"> </w:t>
      </w:r>
      <w:r w:rsidRPr="004C2018">
        <w:rPr>
          <w:rFonts w:ascii="Times New Roman" w:eastAsia="Times New Roman" w:hAnsi="Times New Roman"/>
          <w:sz w:val="24"/>
        </w:rPr>
        <w:t xml:space="preserve">and </w:t>
      </w:r>
      <w:proofErr w:type="spellStart"/>
      <w:r w:rsidRPr="004C2018">
        <w:rPr>
          <w:rFonts w:ascii="Times New Roman" w:eastAsia="Times New Roman" w:hAnsi="Times New Roman"/>
          <w:b/>
          <w:sz w:val="24"/>
        </w:rPr>
        <w:t>Anypoint</w:t>
      </w:r>
      <w:proofErr w:type="spellEnd"/>
      <w:r w:rsidRPr="004C2018">
        <w:rPr>
          <w:rFonts w:ascii="Times New Roman" w:eastAsia="Times New Roman" w:hAnsi="Times New Roman"/>
          <w:b/>
          <w:sz w:val="24"/>
        </w:rPr>
        <w:t xml:space="preserve"> MQ</w:t>
      </w:r>
      <w:r w:rsidRPr="004C2018">
        <w:rPr>
          <w:rFonts w:ascii="Times New Roman" w:eastAsia="Times New Roman" w:hAnsi="Times New Roman"/>
          <w:sz w:val="24"/>
        </w:rPr>
        <w:t xml:space="preserve"> etc.as a part of developing integration. </w:t>
      </w:r>
    </w:p>
    <w:p w:rsidR="002B058E" w:rsidRPr="000D2247" w:rsidRDefault="000D2247" w:rsidP="00A516F5">
      <w:pPr>
        <w:pStyle w:val="ListParagraph"/>
        <w:numPr>
          <w:ilvl w:val="0"/>
          <w:numId w:val="13"/>
        </w:numPr>
        <w:spacing w:line="250" w:lineRule="auto"/>
        <w:ind w:right="900"/>
        <w:rPr>
          <w:rFonts w:ascii="Times New Roman" w:eastAsia="Times New Roman" w:hAnsi="Times New Roman"/>
          <w:sz w:val="24"/>
        </w:rPr>
      </w:pPr>
      <w:r w:rsidRPr="000D2247">
        <w:rPr>
          <w:rFonts w:ascii="Times New Roman" w:eastAsia="Times New Roman" w:hAnsi="Times New Roman"/>
          <w:sz w:val="24"/>
        </w:rPr>
        <w:t>Hands on experience in Mule Expression Language (MEL) to access payload data, properties and variables of Mule Message Flow.</w:t>
      </w:r>
    </w:p>
    <w:p w:rsidR="002B058E" w:rsidRDefault="002B058E" w:rsidP="002B058E">
      <w:pPr>
        <w:spacing w:line="20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3"/>
        </w:numPr>
        <w:tabs>
          <w:tab w:val="left" w:pos="842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Used both </w:t>
      </w:r>
      <w:r>
        <w:rPr>
          <w:rFonts w:ascii="Times New Roman" w:eastAsia="Times New Roman" w:hAnsi="Times New Roman"/>
          <w:b/>
          <w:sz w:val="24"/>
        </w:rPr>
        <w:t>SOAP UI</w:t>
      </w:r>
      <w:r>
        <w:rPr>
          <w:rFonts w:ascii="Times New Roman" w:eastAsia="Times New Roman" w:hAnsi="Times New Roman"/>
          <w:sz w:val="24"/>
        </w:rPr>
        <w:t xml:space="preserve"> and </w:t>
      </w:r>
      <w:r>
        <w:rPr>
          <w:rFonts w:ascii="Times New Roman" w:eastAsia="Times New Roman" w:hAnsi="Times New Roman"/>
          <w:b/>
          <w:sz w:val="24"/>
        </w:rPr>
        <w:t>POSTMAN</w:t>
      </w:r>
      <w:r>
        <w:rPr>
          <w:rFonts w:ascii="Times New Roman" w:eastAsia="Times New Roman" w:hAnsi="Times New Roman"/>
          <w:sz w:val="24"/>
        </w:rPr>
        <w:t xml:space="preserve"> testing tools to send the request to APIs and tested it manually.</w:t>
      </w:r>
    </w:p>
    <w:p w:rsidR="002B058E" w:rsidRDefault="002B058E" w:rsidP="002B058E">
      <w:pPr>
        <w:spacing w:line="22" w:lineRule="exact"/>
        <w:rPr>
          <w:rFonts w:ascii="Arial" w:eastAsia="Arial" w:hAnsi="Arial"/>
          <w:sz w:val="24"/>
        </w:rPr>
      </w:pPr>
    </w:p>
    <w:p w:rsidR="002B058E" w:rsidRDefault="002B058E" w:rsidP="002B058E">
      <w:pPr>
        <w:spacing w:line="14" w:lineRule="exact"/>
        <w:rPr>
          <w:rFonts w:ascii="Arial" w:eastAsia="Arial" w:hAnsi="Arial"/>
          <w:sz w:val="24"/>
        </w:rPr>
      </w:pPr>
    </w:p>
    <w:p w:rsidR="000D2247" w:rsidRDefault="002B058E" w:rsidP="00A516F5">
      <w:pPr>
        <w:numPr>
          <w:ilvl w:val="0"/>
          <w:numId w:val="13"/>
        </w:numPr>
        <w:tabs>
          <w:tab w:val="left" w:pos="842"/>
        </w:tabs>
        <w:spacing w:line="236" w:lineRule="auto"/>
        <w:ind w:right="168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Working knowledge of </w:t>
      </w:r>
      <w:r>
        <w:rPr>
          <w:rFonts w:ascii="Times New Roman" w:eastAsia="Times New Roman" w:hAnsi="Times New Roman"/>
          <w:b/>
          <w:sz w:val="24"/>
        </w:rPr>
        <w:t>Maven</w:t>
      </w:r>
      <w:r>
        <w:rPr>
          <w:rFonts w:ascii="Times New Roman" w:eastAsia="Times New Roman" w:hAnsi="Times New Roman"/>
          <w:sz w:val="24"/>
        </w:rPr>
        <w:t xml:space="preserve"> for project build/test/deployment, </w:t>
      </w:r>
      <w:r>
        <w:rPr>
          <w:rFonts w:ascii="Times New Roman" w:eastAsia="Times New Roman" w:hAnsi="Times New Roman"/>
          <w:b/>
          <w:sz w:val="24"/>
        </w:rPr>
        <w:t>Log4j</w:t>
      </w:r>
      <w:r>
        <w:rPr>
          <w:rFonts w:ascii="Times New Roman" w:eastAsia="Times New Roman" w:hAnsi="Times New Roman"/>
          <w:sz w:val="24"/>
        </w:rPr>
        <w:t xml:space="preserve"> for err</w:t>
      </w:r>
      <w:r w:rsidR="000D2247">
        <w:rPr>
          <w:rFonts w:ascii="Times New Roman" w:eastAsia="Times New Roman" w:hAnsi="Times New Roman"/>
          <w:sz w:val="24"/>
        </w:rPr>
        <w:t>or logging.</w:t>
      </w:r>
    </w:p>
    <w:p w:rsidR="000D2247" w:rsidRDefault="000D2247" w:rsidP="00A516F5">
      <w:pPr>
        <w:numPr>
          <w:ilvl w:val="0"/>
          <w:numId w:val="13"/>
        </w:numPr>
        <w:tabs>
          <w:tab w:val="left" w:pos="842"/>
        </w:tabs>
        <w:spacing w:line="236" w:lineRule="auto"/>
        <w:ind w:right="1680"/>
        <w:rPr>
          <w:rFonts w:ascii="Arial" w:eastAsia="Arial" w:hAnsi="Arial"/>
          <w:sz w:val="24"/>
        </w:rPr>
      </w:pPr>
      <w:r w:rsidRPr="000D2247">
        <w:rPr>
          <w:rFonts w:ascii="Times New Roman" w:eastAsia="Times New Roman" w:hAnsi="Times New Roman"/>
          <w:sz w:val="24"/>
        </w:rPr>
        <w:t>Expertise in tracking defects, issues, risks using Quality Center</w:t>
      </w:r>
      <w:r w:rsidRPr="000D2247">
        <w:rPr>
          <w:rFonts w:eastAsiaTheme="minorEastAsia"/>
          <w:sz w:val="24"/>
          <w:szCs w:val="24"/>
        </w:rPr>
        <w:t>.</w:t>
      </w:r>
    </w:p>
    <w:p w:rsidR="000D2247" w:rsidRDefault="000D2247" w:rsidP="00A516F5">
      <w:pPr>
        <w:numPr>
          <w:ilvl w:val="0"/>
          <w:numId w:val="13"/>
        </w:numPr>
        <w:tabs>
          <w:tab w:val="left" w:pos="842"/>
        </w:tabs>
        <w:spacing w:line="236" w:lineRule="auto"/>
        <w:ind w:right="1680"/>
        <w:rPr>
          <w:rFonts w:ascii="Arial" w:eastAsia="Arial" w:hAnsi="Arial"/>
          <w:sz w:val="24"/>
        </w:rPr>
      </w:pPr>
      <w:r w:rsidRPr="000D2247">
        <w:rPr>
          <w:rFonts w:ascii="Times New Roman" w:eastAsia="Times New Roman" w:hAnsi="Times New Roman"/>
          <w:sz w:val="24"/>
        </w:rPr>
        <w:t>Hands on experience in build tools like</w:t>
      </w:r>
      <w:r w:rsidRPr="000D2247">
        <w:rPr>
          <w:sz w:val="24"/>
          <w:szCs w:val="24"/>
        </w:rPr>
        <w:t xml:space="preserve"> </w:t>
      </w:r>
      <w:r w:rsidRPr="000D2247">
        <w:rPr>
          <w:b/>
          <w:sz w:val="24"/>
          <w:szCs w:val="24"/>
        </w:rPr>
        <w:t>Maven</w:t>
      </w:r>
      <w:r w:rsidRPr="000D2247">
        <w:rPr>
          <w:sz w:val="24"/>
          <w:szCs w:val="24"/>
        </w:rPr>
        <w:t xml:space="preserve">, </w:t>
      </w:r>
      <w:r w:rsidRPr="000D2247">
        <w:rPr>
          <w:rFonts w:ascii="Times New Roman" w:eastAsia="Times New Roman" w:hAnsi="Times New Roman"/>
          <w:sz w:val="24"/>
        </w:rPr>
        <w:t>extensively used in combination with the</w:t>
      </w:r>
      <w:r w:rsidRPr="000D2247">
        <w:rPr>
          <w:sz w:val="24"/>
          <w:szCs w:val="24"/>
        </w:rPr>
        <w:t xml:space="preserve"> </w:t>
      </w:r>
      <w:r w:rsidRPr="000D2247">
        <w:rPr>
          <w:b/>
          <w:sz w:val="24"/>
          <w:szCs w:val="24"/>
        </w:rPr>
        <w:t>CI/CD</w:t>
      </w:r>
      <w:r w:rsidRPr="000D2247">
        <w:rPr>
          <w:sz w:val="24"/>
          <w:szCs w:val="24"/>
        </w:rPr>
        <w:t xml:space="preserve"> tools like </w:t>
      </w:r>
      <w:r w:rsidRPr="000D2247">
        <w:rPr>
          <w:b/>
          <w:sz w:val="24"/>
          <w:szCs w:val="24"/>
        </w:rPr>
        <w:t>Jenkins</w:t>
      </w:r>
      <w:r w:rsidRPr="000D2247">
        <w:rPr>
          <w:sz w:val="24"/>
          <w:szCs w:val="24"/>
        </w:rPr>
        <w:t xml:space="preserve"> as part of the DevOps.</w:t>
      </w:r>
    </w:p>
    <w:p w:rsidR="000D2247" w:rsidRPr="000D2247" w:rsidRDefault="000D2247" w:rsidP="00A516F5">
      <w:pPr>
        <w:numPr>
          <w:ilvl w:val="0"/>
          <w:numId w:val="13"/>
        </w:numPr>
        <w:tabs>
          <w:tab w:val="left" w:pos="842"/>
        </w:tabs>
        <w:spacing w:line="236" w:lineRule="auto"/>
        <w:ind w:right="1680"/>
        <w:rPr>
          <w:rFonts w:ascii="Arial" w:eastAsia="Arial" w:hAnsi="Arial"/>
          <w:sz w:val="24"/>
        </w:rPr>
      </w:pPr>
      <w:r w:rsidRPr="000D2247">
        <w:rPr>
          <w:sz w:val="24"/>
          <w:szCs w:val="24"/>
        </w:rPr>
        <w:t xml:space="preserve">Familiar with </w:t>
      </w:r>
      <w:proofErr w:type="spellStart"/>
      <w:proofErr w:type="gramStart"/>
      <w:r w:rsidRPr="000D2247">
        <w:rPr>
          <w:b/>
          <w:sz w:val="24"/>
          <w:szCs w:val="24"/>
        </w:rPr>
        <w:t>Splunk</w:t>
      </w:r>
      <w:proofErr w:type="spellEnd"/>
      <w:r w:rsidRPr="000D2247">
        <w:rPr>
          <w:sz w:val="24"/>
          <w:szCs w:val="24"/>
        </w:rPr>
        <w:t xml:space="preserve"> </w:t>
      </w:r>
      <w:r w:rsidR="00406571">
        <w:rPr>
          <w:sz w:val="24"/>
          <w:szCs w:val="24"/>
        </w:rPr>
        <w:t xml:space="preserve"> </w:t>
      </w:r>
      <w:r w:rsidRPr="000D2247">
        <w:rPr>
          <w:sz w:val="24"/>
          <w:szCs w:val="24"/>
        </w:rPr>
        <w:t>for</w:t>
      </w:r>
      <w:proofErr w:type="gramEnd"/>
      <w:r w:rsidRPr="000D2247">
        <w:rPr>
          <w:sz w:val="24"/>
          <w:szCs w:val="24"/>
        </w:rPr>
        <w:t xml:space="preserve"> the reporting, </w:t>
      </w:r>
      <w:r w:rsidRPr="000D2247">
        <w:rPr>
          <w:b/>
          <w:sz w:val="24"/>
          <w:szCs w:val="24"/>
        </w:rPr>
        <w:t>visualization</w:t>
      </w:r>
      <w:r w:rsidRPr="000D2247">
        <w:rPr>
          <w:sz w:val="24"/>
          <w:szCs w:val="24"/>
        </w:rPr>
        <w:t xml:space="preserve"> and message logging for the applications.</w:t>
      </w:r>
    </w:p>
    <w:p w:rsidR="002B058E" w:rsidRDefault="002B058E" w:rsidP="002B058E">
      <w:pPr>
        <w:spacing w:line="36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3"/>
        </w:numPr>
        <w:tabs>
          <w:tab w:val="left" w:pos="842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Developed </w:t>
      </w:r>
      <w:r>
        <w:rPr>
          <w:rFonts w:ascii="Times New Roman" w:eastAsia="Times New Roman" w:hAnsi="Times New Roman"/>
          <w:b/>
          <w:sz w:val="24"/>
        </w:rPr>
        <w:t>Caching mechanism using Object Store</w:t>
      </w:r>
      <w:r>
        <w:rPr>
          <w:rFonts w:ascii="Times New Roman" w:eastAsia="Times New Roman" w:hAnsi="Times New Roman"/>
          <w:sz w:val="24"/>
        </w:rPr>
        <w:t xml:space="preserve"> to avoid extra hits to paid external services.</w:t>
      </w:r>
    </w:p>
    <w:p w:rsidR="002B058E" w:rsidRDefault="002B058E" w:rsidP="002B058E">
      <w:pPr>
        <w:spacing w:line="27" w:lineRule="exact"/>
        <w:rPr>
          <w:rFonts w:ascii="Arial" w:eastAsia="Arial" w:hAnsi="Arial"/>
          <w:sz w:val="24"/>
        </w:rPr>
      </w:pPr>
    </w:p>
    <w:p w:rsidR="002B058E" w:rsidRDefault="002B058E" w:rsidP="002B058E">
      <w:pPr>
        <w:spacing w:line="22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3"/>
        </w:numPr>
        <w:tabs>
          <w:tab w:val="left" w:pos="842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Developed a </w:t>
      </w:r>
      <w:r>
        <w:rPr>
          <w:rFonts w:ascii="Times New Roman" w:eastAsia="Times New Roman" w:hAnsi="Times New Roman"/>
          <w:b/>
          <w:sz w:val="24"/>
        </w:rPr>
        <w:t>Common logging framework</w:t>
      </w:r>
      <w:r>
        <w:rPr>
          <w:rFonts w:ascii="Times New Roman" w:eastAsia="Times New Roman" w:hAnsi="Times New Roman"/>
          <w:sz w:val="24"/>
        </w:rPr>
        <w:t xml:space="preserve"> to have a uniform logging.</w:t>
      </w:r>
    </w:p>
    <w:p w:rsidR="002B058E" w:rsidRDefault="002B058E" w:rsidP="002B058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B058E" w:rsidRDefault="002B058E" w:rsidP="002B058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B058E" w:rsidRDefault="002B058E" w:rsidP="002B058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B058E" w:rsidRDefault="002B058E" w:rsidP="002B058E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2B058E" w:rsidRDefault="002B058E" w:rsidP="002B058E">
      <w:pPr>
        <w:spacing w:line="0" w:lineRule="atLeast"/>
        <w:ind w:left="2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Certifications:</w:t>
      </w:r>
    </w:p>
    <w:p w:rsidR="002B058E" w:rsidRDefault="002B058E" w:rsidP="002B058E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2B058E" w:rsidRDefault="002B058E" w:rsidP="002B058E">
      <w:pPr>
        <w:spacing w:line="8" w:lineRule="exact"/>
        <w:rPr>
          <w:rFonts w:ascii="Times New Roman" w:eastAsia="Times New Roman" w:hAnsi="Times New Roman"/>
          <w:sz w:val="24"/>
        </w:rPr>
      </w:pPr>
    </w:p>
    <w:p w:rsidR="002B058E" w:rsidRDefault="00AE515A" w:rsidP="00AE515A">
      <w:pPr>
        <w:numPr>
          <w:ilvl w:val="0"/>
          <w:numId w:val="14"/>
        </w:numPr>
        <w:tabs>
          <w:tab w:val="left" w:pos="422"/>
        </w:tabs>
        <w:spacing w:line="0" w:lineRule="atLeast"/>
        <w:ind w:left="422" w:hanging="422"/>
        <w:rPr>
          <w:rFonts w:ascii="Times New Roman" w:eastAsia="Times New Roman" w:hAnsi="Times New Roman"/>
          <w:sz w:val="24"/>
        </w:rPr>
      </w:pPr>
      <w:proofErr w:type="spellStart"/>
      <w:r w:rsidRPr="00AE515A">
        <w:rPr>
          <w:rFonts w:ascii="Times New Roman" w:eastAsia="Times New Roman" w:hAnsi="Times New Roman"/>
          <w:b/>
          <w:sz w:val="24"/>
        </w:rPr>
        <w:t>MuleSoft</w:t>
      </w:r>
      <w:proofErr w:type="spellEnd"/>
      <w:r w:rsidRPr="00AE515A">
        <w:rPr>
          <w:rFonts w:ascii="Times New Roman" w:eastAsia="Times New Roman" w:hAnsi="Times New Roman"/>
          <w:b/>
          <w:sz w:val="24"/>
        </w:rPr>
        <w:t xml:space="preserve"> Certified Developer - Level 1 (Mule 4</w:t>
      </w:r>
      <w:r>
        <w:rPr>
          <w:rFonts w:ascii="Times New Roman" w:eastAsia="Times New Roman" w:hAnsi="Times New Roman"/>
          <w:b/>
          <w:sz w:val="24"/>
        </w:rPr>
        <w:t>)</w:t>
      </w:r>
    </w:p>
    <w:p w:rsidR="002B058E" w:rsidRDefault="002B058E" w:rsidP="002B058E">
      <w:pPr>
        <w:tabs>
          <w:tab w:val="left" w:pos="422"/>
        </w:tabs>
        <w:spacing w:line="0" w:lineRule="atLeast"/>
        <w:ind w:left="422" w:hanging="422"/>
        <w:rPr>
          <w:rFonts w:ascii="Times New Roman" w:eastAsia="Times New Roman" w:hAnsi="Times New Roman"/>
          <w:sz w:val="24"/>
        </w:rPr>
      </w:pPr>
    </w:p>
    <w:p w:rsidR="006508D9" w:rsidRDefault="006508D9" w:rsidP="002B058E">
      <w:pPr>
        <w:tabs>
          <w:tab w:val="left" w:pos="422"/>
        </w:tabs>
        <w:spacing w:line="0" w:lineRule="atLeast"/>
        <w:ind w:left="422" w:hanging="422"/>
        <w:rPr>
          <w:rFonts w:ascii="Times New Roman" w:eastAsia="Times New Roman" w:hAnsi="Times New Roman"/>
          <w:sz w:val="24"/>
        </w:rPr>
      </w:pPr>
    </w:p>
    <w:p w:rsidR="006508D9" w:rsidRDefault="006508D9" w:rsidP="002B058E">
      <w:pPr>
        <w:tabs>
          <w:tab w:val="left" w:pos="422"/>
        </w:tabs>
        <w:spacing w:line="0" w:lineRule="atLeast"/>
        <w:ind w:left="422" w:hanging="422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Work Experience:</w:t>
      </w:r>
    </w:p>
    <w:p w:rsidR="006508D9" w:rsidRDefault="006508D9" w:rsidP="002B058E">
      <w:pPr>
        <w:tabs>
          <w:tab w:val="left" w:pos="422"/>
        </w:tabs>
        <w:spacing w:line="0" w:lineRule="atLeast"/>
        <w:ind w:left="422" w:hanging="422"/>
        <w:rPr>
          <w:rFonts w:ascii="Times New Roman" w:eastAsia="Times New Roman" w:hAnsi="Times New Roman"/>
          <w:b/>
          <w:sz w:val="28"/>
          <w:u w:val="single"/>
        </w:rPr>
      </w:pPr>
    </w:p>
    <w:p w:rsidR="006508D9" w:rsidRPr="00E1409D" w:rsidRDefault="006508D9" w:rsidP="006508D9">
      <w:pPr>
        <w:pStyle w:val="ListParagraph"/>
        <w:numPr>
          <w:ilvl w:val="0"/>
          <w:numId w:val="9"/>
        </w:numPr>
        <w:tabs>
          <w:tab w:val="left" w:pos="9450"/>
        </w:tabs>
        <w:spacing w:line="360" w:lineRule="auto"/>
        <w:rPr>
          <w:sz w:val="24"/>
          <w:szCs w:val="24"/>
        </w:rPr>
      </w:pPr>
      <w:r w:rsidRPr="00F359BD">
        <w:rPr>
          <w:rFonts w:eastAsiaTheme="minorEastAsia"/>
          <w:sz w:val="24"/>
          <w:szCs w:val="24"/>
        </w:rPr>
        <w:t xml:space="preserve">Working as </w:t>
      </w:r>
      <w:r w:rsidRPr="00F359BD">
        <w:rPr>
          <w:sz w:val="24"/>
          <w:szCs w:val="24"/>
        </w:rPr>
        <w:t>senior software engineer</w:t>
      </w:r>
      <w:r w:rsidRPr="00F359BD">
        <w:rPr>
          <w:rFonts w:eastAsiaTheme="minorEastAsia"/>
          <w:sz w:val="24"/>
          <w:szCs w:val="24"/>
        </w:rPr>
        <w:t xml:space="preserve"> in </w:t>
      </w:r>
      <w:r>
        <w:rPr>
          <w:rFonts w:cs="Calibri"/>
          <w:b/>
          <w:sz w:val="24"/>
          <w:szCs w:val="24"/>
        </w:rPr>
        <w:t>ADP</w:t>
      </w:r>
      <w:r w:rsidRPr="00F36427"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from 2015</w:t>
      </w:r>
      <w:r w:rsidRPr="00E1409D">
        <w:rPr>
          <w:sz w:val="24"/>
          <w:szCs w:val="24"/>
        </w:rPr>
        <w:t xml:space="preserve"> till date</w:t>
      </w:r>
    </w:p>
    <w:p w:rsidR="006508D9" w:rsidRDefault="006508D9" w:rsidP="002B058E">
      <w:pPr>
        <w:tabs>
          <w:tab w:val="left" w:pos="422"/>
        </w:tabs>
        <w:spacing w:line="0" w:lineRule="atLeast"/>
        <w:ind w:left="422" w:hanging="422"/>
        <w:rPr>
          <w:rFonts w:ascii="Times New Roman" w:eastAsia="Times New Roman" w:hAnsi="Times New Roman"/>
          <w:sz w:val="24"/>
        </w:rPr>
        <w:sectPr w:rsidR="006508D9">
          <w:pgSz w:w="12240" w:h="15840"/>
          <w:pgMar w:top="856" w:right="160" w:bottom="744" w:left="578" w:header="0" w:footer="0" w:gutter="0"/>
          <w:cols w:space="0" w:equalWidth="0">
            <w:col w:w="11502"/>
          </w:cols>
          <w:docGrid w:linePitch="360"/>
        </w:sectPr>
      </w:pPr>
    </w:p>
    <w:p w:rsidR="002B058E" w:rsidRDefault="002B058E" w:rsidP="002B058E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8"/>
          <w:u w:val="single"/>
        </w:rPr>
        <w:lastRenderedPageBreak/>
        <w:t>Technical skills:</w:t>
      </w:r>
    </w:p>
    <w:p w:rsidR="006508D9" w:rsidRPr="00CC3A67" w:rsidRDefault="006508D9" w:rsidP="006508D9">
      <w:pPr>
        <w:jc w:val="both"/>
        <w:rPr>
          <w:rFonts w:cs="Calibri"/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9360" w:type="dxa"/>
        <w:tblInd w:w="360" w:type="dxa"/>
        <w:tblLayout w:type="fixed"/>
        <w:tblLook w:val="06A0" w:firstRow="1" w:lastRow="0" w:firstColumn="1" w:lastColumn="0" w:noHBand="1" w:noVBand="1"/>
      </w:tblPr>
      <w:tblGrid>
        <w:gridCol w:w="3180"/>
        <w:gridCol w:w="6180"/>
      </w:tblGrid>
      <w:tr w:rsidR="006508D9" w:rsidRPr="00CC3A67" w:rsidTr="005777BD"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08D9" w:rsidRPr="00CC3A67" w:rsidRDefault="006508D9" w:rsidP="005777BD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C3A67">
              <w:rPr>
                <w:rFonts w:cs="Calibri"/>
                <w:b/>
                <w:bCs/>
                <w:sz w:val="24"/>
                <w:szCs w:val="24"/>
              </w:rPr>
              <w:t>INTEGRATION TECHNOLOGY</w:t>
            </w:r>
          </w:p>
        </w:tc>
        <w:tc>
          <w:tcPr>
            <w:tcW w:w="6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08D9" w:rsidRPr="00CC3A67" w:rsidRDefault="006508D9" w:rsidP="005777BD">
            <w:pPr>
              <w:jc w:val="both"/>
              <w:rPr>
                <w:rFonts w:cs="Calibri"/>
                <w:sz w:val="24"/>
                <w:szCs w:val="24"/>
              </w:rPr>
            </w:pPr>
            <w:r w:rsidRPr="00CC3A67">
              <w:rPr>
                <w:rFonts w:cs="Calibri"/>
                <w:sz w:val="24"/>
                <w:szCs w:val="24"/>
              </w:rPr>
              <w:t>Mule ESB</w:t>
            </w:r>
            <w:r>
              <w:rPr>
                <w:rFonts w:cs="Calibri"/>
                <w:sz w:val="24"/>
                <w:szCs w:val="24"/>
              </w:rPr>
              <w:t xml:space="preserve"> 3.x,4.x</w:t>
            </w:r>
            <w:r w:rsidRPr="00CC3A67">
              <w:rPr>
                <w:rFonts w:cs="Calibri"/>
                <w:sz w:val="24"/>
                <w:szCs w:val="24"/>
              </w:rPr>
              <w:t xml:space="preserve">, </w:t>
            </w:r>
          </w:p>
        </w:tc>
      </w:tr>
      <w:tr w:rsidR="006508D9" w:rsidRPr="00CC3A67" w:rsidTr="005777BD"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08D9" w:rsidRPr="00CC3A67" w:rsidRDefault="006508D9" w:rsidP="005777BD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C3A67">
              <w:rPr>
                <w:rFonts w:cs="Calibri"/>
                <w:b/>
                <w:bCs/>
                <w:sz w:val="24"/>
                <w:szCs w:val="24"/>
              </w:rPr>
              <w:t>Data Bases</w:t>
            </w:r>
          </w:p>
        </w:tc>
        <w:tc>
          <w:tcPr>
            <w:tcW w:w="6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08D9" w:rsidRPr="00CC3A67" w:rsidRDefault="006508D9" w:rsidP="005777BD">
            <w:pPr>
              <w:jc w:val="both"/>
              <w:rPr>
                <w:rFonts w:cs="Calibri"/>
                <w:sz w:val="24"/>
                <w:szCs w:val="24"/>
              </w:rPr>
            </w:pPr>
            <w:r w:rsidRPr="00CC3A67">
              <w:rPr>
                <w:rFonts w:cs="Calibri"/>
                <w:sz w:val="24"/>
                <w:szCs w:val="24"/>
              </w:rPr>
              <w:t>Oracle, MYSQL</w:t>
            </w:r>
          </w:p>
        </w:tc>
      </w:tr>
      <w:tr w:rsidR="006508D9" w:rsidRPr="00CC3A67" w:rsidTr="005777BD"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08D9" w:rsidRPr="00CC3A67" w:rsidRDefault="006508D9" w:rsidP="005777BD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C3A67">
              <w:rPr>
                <w:rFonts w:cs="Calibri"/>
                <w:b/>
                <w:bCs/>
                <w:sz w:val="24"/>
                <w:szCs w:val="24"/>
              </w:rPr>
              <w:t>Web Services</w:t>
            </w:r>
          </w:p>
        </w:tc>
        <w:tc>
          <w:tcPr>
            <w:tcW w:w="6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08D9" w:rsidRPr="00CC3A67" w:rsidRDefault="006508D9" w:rsidP="005777BD">
            <w:pPr>
              <w:jc w:val="both"/>
              <w:rPr>
                <w:rFonts w:cs="Calibri"/>
                <w:sz w:val="24"/>
                <w:szCs w:val="24"/>
              </w:rPr>
            </w:pPr>
            <w:r w:rsidRPr="00CC3A67">
              <w:rPr>
                <w:rFonts w:cs="Calibri"/>
                <w:sz w:val="24"/>
                <w:szCs w:val="24"/>
              </w:rPr>
              <w:t>SOAP, REST</w:t>
            </w:r>
          </w:p>
        </w:tc>
      </w:tr>
      <w:tr w:rsidR="006508D9" w:rsidRPr="00CC3A67" w:rsidTr="005777BD"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08D9" w:rsidRPr="00CC3A67" w:rsidRDefault="006508D9" w:rsidP="005777BD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C3A67">
              <w:rPr>
                <w:rFonts w:cs="Calibri"/>
                <w:b/>
                <w:bCs/>
                <w:sz w:val="24"/>
                <w:szCs w:val="24"/>
              </w:rPr>
              <w:t>Web technologies</w:t>
            </w:r>
          </w:p>
        </w:tc>
        <w:tc>
          <w:tcPr>
            <w:tcW w:w="6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08D9" w:rsidRPr="00CC3A67" w:rsidRDefault="006508D9" w:rsidP="005777BD">
            <w:pPr>
              <w:jc w:val="both"/>
              <w:rPr>
                <w:rFonts w:cs="Calibri"/>
                <w:sz w:val="24"/>
                <w:szCs w:val="24"/>
              </w:rPr>
            </w:pPr>
            <w:r w:rsidRPr="00CC3A67">
              <w:rPr>
                <w:rFonts w:cs="Calibri"/>
                <w:sz w:val="24"/>
                <w:szCs w:val="24"/>
              </w:rPr>
              <w:t>HTML, XML, JSON,POM,RAML,JAVA</w:t>
            </w:r>
          </w:p>
        </w:tc>
      </w:tr>
      <w:tr w:rsidR="006508D9" w:rsidRPr="00CC3A67" w:rsidTr="005777BD"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08D9" w:rsidRPr="00CC3A67" w:rsidRDefault="006508D9" w:rsidP="005777BD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C3A67">
              <w:rPr>
                <w:rFonts w:cs="Calibri"/>
                <w:b/>
                <w:bCs/>
                <w:sz w:val="24"/>
                <w:szCs w:val="24"/>
              </w:rPr>
              <w:t>Version &amp; Source Controlling tools</w:t>
            </w:r>
          </w:p>
        </w:tc>
        <w:tc>
          <w:tcPr>
            <w:tcW w:w="6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08D9" w:rsidRPr="00CC3A67" w:rsidRDefault="006508D9" w:rsidP="005777BD">
            <w:pPr>
              <w:jc w:val="both"/>
              <w:rPr>
                <w:rFonts w:cs="Calibri"/>
                <w:sz w:val="24"/>
                <w:szCs w:val="24"/>
              </w:rPr>
            </w:pPr>
            <w:r w:rsidRPr="00CC3A67">
              <w:rPr>
                <w:rFonts w:cs="Calibri"/>
                <w:sz w:val="24"/>
                <w:szCs w:val="24"/>
              </w:rPr>
              <w:t>GIT,Maven</w:t>
            </w:r>
          </w:p>
        </w:tc>
      </w:tr>
      <w:tr w:rsidR="006508D9" w:rsidRPr="00CC3A67" w:rsidTr="005777BD"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08D9" w:rsidRPr="00CC3A67" w:rsidRDefault="006508D9" w:rsidP="005777BD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Messaging</w:t>
            </w:r>
          </w:p>
        </w:tc>
        <w:tc>
          <w:tcPr>
            <w:tcW w:w="6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08D9" w:rsidRDefault="006508D9" w:rsidP="005777BD">
            <w:pPr>
              <w:tabs>
                <w:tab w:val="left" w:pos="280"/>
              </w:tabs>
              <w:spacing w:line="181" w:lineRule="auto"/>
              <w:rPr>
                <w:rFonts w:ascii="Wingdings" w:eastAsia="Wingdings" w:hAnsi="Wingdings"/>
                <w:sz w:val="44"/>
                <w:vertAlign w:val="superscript"/>
              </w:rPr>
            </w:pPr>
            <w:r>
              <w:rPr>
                <w:sz w:val="23"/>
              </w:rPr>
              <w:t>Active MQ</w:t>
            </w:r>
          </w:p>
          <w:p w:rsidR="006508D9" w:rsidRPr="00CC3A67" w:rsidRDefault="006508D9" w:rsidP="005777BD">
            <w:pPr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6508D9" w:rsidRPr="00CC3A67" w:rsidTr="005777BD"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08D9" w:rsidRDefault="006508D9" w:rsidP="005777BD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IDES</w:t>
            </w:r>
          </w:p>
        </w:tc>
        <w:tc>
          <w:tcPr>
            <w:tcW w:w="6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08D9" w:rsidRDefault="006508D9" w:rsidP="005777BD">
            <w:pPr>
              <w:tabs>
                <w:tab w:val="left" w:pos="280"/>
              </w:tabs>
              <w:spacing w:line="181" w:lineRule="auto"/>
              <w:rPr>
                <w:sz w:val="23"/>
              </w:rPr>
            </w:pPr>
            <w:proofErr w:type="spellStart"/>
            <w:r>
              <w:rPr>
                <w:sz w:val="23"/>
              </w:rPr>
              <w:t>AnypointStudio</w:t>
            </w:r>
            <w:proofErr w:type="spellEnd"/>
            <w:r>
              <w:rPr>
                <w:sz w:val="23"/>
              </w:rPr>
              <w:t xml:space="preserve"> 6.x,7.x</w:t>
            </w:r>
          </w:p>
        </w:tc>
      </w:tr>
      <w:tr w:rsidR="006508D9" w:rsidRPr="00CC3A67" w:rsidTr="005777BD"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08D9" w:rsidRDefault="006508D9" w:rsidP="005777BD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Runtimes</w:t>
            </w:r>
          </w:p>
        </w:tc>
        <w:tc>
          <w:tcPr>
            <w:tcW w:w="6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08D9" w:rsidRDefault="006508D9" w:rsidP="005777BD">
            <w:pPr>
              <w:tabs>
                <w:tab w:val="left" w:pos="280"/>
              </w:tabs>
              <w:spacing w:line="181" w:lineRule="auto"/>
              <w:rPr>
                <w:sz w:val="23"/>
              </w:rPr>
            </w:pPr>
            <w:r>
              <w:rPr>
                <w:sz w:val="23"/>
              </w:rPr>
              <w:t>Mule 3.x,4.x</w:t>
            </w:r>
          </w:p>
        </w:tc>
      </w:tr>
      <w:tr w:rsidR="006508D9" w:rsidRPr="00CC3A67" w:rsidTr="005777BD"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08D9" w:rsidRPr="00CC3A67" w:rsidRDefault="006508D9" w:rsidP="006508D9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C3A67">
              <w:rPr>
                <w:rFonts w:cs="Calibri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6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08D9" w:rsidRPr="00CC3A67" w:rsidRDefault="006508D9" w:rsidP="006508D9">
            <w:pPr>
              <w:jc w:val="both"/>
              <w:rPr>
                <w:rFonts w:cs="Calibri"/>
                <w:sz w:val="24"/>
                <w:szCs w:val="24"/>
              </w:rPr>
            </w:pPr>
            <w:r w:rsidRPr="00CC3A67">
              <w:rPr>
                <w:rFonts w:cs="Calibri"/>
                <w:sz w:val="24"/>
                <w:szCs w:val="24"/>
              </w:rPr>
              <w:t>Windows, UNIX/Linux</w:t>
            </w:r>
          </w:p>
        </w:tc>
      </w:tr>
    </w:tbl>
    <w:p w:rsidR="002B058E" w:rsidRDefault="002B058E" w:rsidP="002B058E">
      <w:pPr>
        <w:spacing w:line="200" w:lineRule="exact"/>
        <w:rPr>
          <w:rFonts w:ascii="Times New Roman" w:eastAsia="Times New Roman" w:hAnsi="Times New Roman"/>
        </w:rPr>
      </w:pPr>
    </w:p>
    <w:p w:rsidR="002B058E" w:rsidRDefault="002B058E" w:rsidP="002B058E">
      <w:pPr>
        <w:spacing w:line="397" w:lineRule="exact"/>
        <w:rPr>
          <w:rFonts w:ascii="Times New Roman" w:eastAsia="Times New Roman" w:hAnsi="Times New Roman"/>
        </w:rPr>
      </w:pPr>
    </w:p>
    <w:p w:rsidR="002B058E" w:rsidRDefault="003902CD" w:rsidP="002B058E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PROFESIONAL</w:t>
      </w:r>
      <w:r w:rsidR="002B058E">
        <w:rPr>
          <w:rFonts w:ascii="Times New Roman" w:eastAsia="Times New Roman" w:hAnsi="Times New Roman"/>
          <w:b/>
          <w:sz w:val="28"/>
          <w:u w:val="single"/>
        </w:rPr>
        <w:t xml:space="preserve"> EXPERIENCE:</w:t>
      </w:r>
    </w:p>
    <w:p w:rsidR="002B058E" w:rsidRDefault="002B058E" w:rsidP="002B058E">
      <w:pPr>
        <w:spacing w:line="200" w:lineRule="exact"/>
        <w:rPr>
          <w:rFonts w:ascii="Times New Roman" w:eastAsia="Times New Roman" w:hAnsi="Times New Roman"/>
        </w:rPr>
      </w:pPr>
    </w:p>
    <w:p w:rsidR="002B058E" w:rsidRDefault="002B058E" w:rsidP="002B058E">
      <w:pPr>
        <w:spacing w:line="215" w:lineRule="exact"/>
        <w:rPr>
          <w:rFonts w:ascii="Times New Roman" w:eastAsia="Times New Roman" w:hAnsi="Times New Roman"/>
        </w:rPr>
      </w:pPr>
    </w:p>
    <w:p w:rsidR="002B058E" w:rsidRDefault="002B058E" w:rsidP="002B058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Client: </w:t>
      </w:r>
      <w:r w:rsidR="006508D9" w:rsidRPr="006508D9">
        <w:rPr>
          <w:rFonts w:cs="Calibri"/>
          <w:b/>
          <w:bCs/>
          <w:sz w:val="24"/>
        </w:rPr>
        <w:t>M&amp;T Bank, Buffalo, NY</w:t>
      </w:r>
    </w:p>
    <w:p w:rsidR="00BE1180" w:rsidRDefault="002B058E" w:rsidP="002B058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Role</w:t>
      </w:r>
      <w:r w:rsidR="00A516F5">
        <w:rPr>
          <w:rFonts w:ascii="Times New Roman" w:eastAsia="Times New Roman" w:hAnsi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</w:rPr>
        <w:t>MuleSoft</w:t>
      </w:r>
      <w:proofErr w:type="spellEnd"/>
      <w:r>
        <w:rPr>
          <w:rFonts w:ascii="Times New Roman" w:eastAsia="Times New Roman" w:hAnsi="Times New Roman"/>
          <w:sz w:val="24"/>
        </w:rPr>
        <w:t xml:space="preserve"> Developer</w:t>
      </w:r>
    </w:p>
    <w:p w:rsidR="00BE1180" w:rsidRDefault="00BE1180" w:rsidP="002B058E">
      <w:pPr>
        <w:spacing w:line="0" w:lineRule="atLeast"/>
        <w:rPr>
          <w:rFonts w:ascii="Times New Roman" w:eastAsia="Times New Roman" w:hAnsi="Times New Roman"/>
          <w:sz w:val="28"/>
          <w:u w:val="single"/>
        </w:rPr>
      </w:pPr>
    </w:p>
    <w:p w:rsidR="002B058E" w:rsidRDefault="002B058E" w:rsidP="002B058E">
      <w:pPr>
        <w:spacing w:line="0" w:lineRule="atLeast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Responsibilities:</w:t>
      </w:r>
    </w:p>
    <w:p w:rsidR="002B058E" w:rsidRDefault="002B058E" w:rsidP="002B058E">
      <w:pPr>
        <w:spacing w:line="326" w:lineRule="exact"/>
        <w:rPr>
          <w:rFonts w:ascii="Times New Roman" w:eastAsia="Times New Roman" w:hAnsi="Times New Roman"/>
        </w:rPr>
      </w:pPr>
    </w:p>
    <w:p w:rsidR="006508D9" w:rsidRPr="00BE1180" w:rsidRDefault="006508D9" w:rsidP="00BE1180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Times New Roman" w:eastAsia="Times New Roman" w:hAnsi="Times New Roman"/>
          <w:sz w:val="24"/>
        </w:rPr>
      </w:pPr>
      <w:r w:rsidRPr="00BE1180">
        <w:rPr>
          <w:rFonts w:ascii="Times New Roman" w:eastAsia="Times New Roman" w:hAnsi="Times New Roman"/>
          <w:sz w:val="24"/>
        </w:rPr>
        <w:t>Involved in requirement analysis with different technical teams, business users and stakeholders.</w:t>
      </w:r>
    </w:p>
    <w:p w:rsidR="006508D9" w:rsidRPr="00BE1180" w:rsidRDefault="006508D9" w:rsidP="006508D9">
      <w:pPr>
        <w:spacing w:line="18" w:lineRule="exact"/>
        <w:rPr>
          <w:rFonts w:ascii="Times New Roman" w:eastAsia="Times New Roman" w:hAnsi="Times New Roman"/>
          <w:sz w:val="24"/>
        </w:rPr>
      </w:pPr>
    </w:p>
    <w:p w:rsidR="006508D9" w:rsidRPr="00BE1180" w:rsidRDefault="006508D9" w:rsidP="00BE1180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Times New Roman" w:eastAsia="Times New Roman" w:hAnsi="Times New Roman"/>
          <w:sz w:val="24"/>
        </w:rPr>
      </w:pPr>
      <w:r w:rsidRPr="00BE1180">
        <w:rPr>
          <w:rFonts w:ascii="Times New Roman" w:eastAsia="Times New Roman" w:hAnsi="Times New Roman"/>
          <w:sz w:val="24"/>
        </w:rPr>
        <w:t xml:space="preserve">Designed RAMLs for the APIs using </w:t>
      </w:r>
      <w:proofErr w:type="gramStart"/>
      <w:r w:rsidRPr="00BE1180">
        <w:rPr>
          <w:rFonts w:ascii="Times New Roman" w:eastAsia="Times New Roman" w:hAnsi="Times New Roman"/>
          <w:sz w:val="24"/>
        </w:rPr>
        <w:t>Any</w:t>
      </w:r>
      <w:proofErr w:type="gramEnd"/>
      <w:r w:rsidR="00406571">
        <w:rPr>
          <w:rFonts w:ascii="Times New Roman" w:eastAsia="Times New Roman" w:hAnsi="Times New Roman"/>
          <w:sz w:val="24"/>
        </w:rPr>
        <w:t xml:space="preserve"> </w:t>
      </w:r>
      <w:r w:rsidRPr="00BE1180">
        <w:rPr>
          <w:rFonts w:ascii="Times New Roman" w:eastAsia="Times New Roman" w:hAnsi="Times New Roman"/>
          <w:sz w:val="24"/>
        </w:rPr>
        <w:t>point API Portal and ensured RAML design best practices were followed.</w:t>
      </w:r>
    </w:p>
    <w:p w:rsidR="006508D9" w:rsidRPr="00BE1180" w:rsidRDefault="006508D9" w:rsidP="006508D9">
      <w:pPr>
        <w:spacing w:line="45" w:lineRule="exact"/>
        <w:rPr>
          <w:rFonts w:ascii="Times New Roman" w:eastAsia="Times New Roman" w:hAnsi="Times New Roman"/>
          <w:sz w:val="24"/>
        </w:rPr>
      </w:pPr>
    </w:p>
    <w:p w:rsidR="006508D9" w:rsidRPr="00BE1180" w:rsidRDefault="006508D9" w:rsidP="00BE1180">
      <w:pPr>
        <w:numPr>
          <w:ilvl w:val="0"/>
          <w:numId w:val="11"/>
        </w:numPr>
        <w:tabs>
          <w:tab w:val="left" w:pos="720"/>
        </w:tabs>
        <w:spacing w:line="207" w:lineRule="auto"/>
        <w:ind w:left="720" w:right="220" w:hanging="360"/>
        <w:rPr>
          <w:rFonts w:ascii="Times New Roman" w:eastAsia="Times New Roman" w:hAnsi="Times New Roman"/>
          <w:sz w:val="24"/>
        </w:rPr>
      </w:pPr>
      <w:r w:rsidRPr="00BE1180">
        <w:rPr>
          <w:rFonts w:ascii="Times New Roman" w:eastAsia="Times New Roman" w:hAnsi="Times New Roman"/>
          <w:sz w:val="24"/>
        </w:rPr>
        <w:t>Designed Technical Requirement Document, Mapping Document, Error Code/Mapping Document and making enhancement/deletion from the document based on review from different stakeholders.</w:t>
      </w:r>
    </w:p>
    <w:p w:rsidR="006508D9" w:rsidRPr="00BE1180" w:rsidRDefault="006508D9" w:rsidP="006508D9">
      <w:pPr>
        <w:spacing w:line="60" w:lineRule="exact"/>
        <w:rPr>
          <w:rFonts w:ascii="Times New Roman" w:eastAsia="Times New Roman" w:hAnsi="Times New Roman"/>
          <w:sz w:val="24"/>
        </w:rPr>
      </w:pPr>
    </w:p>
    <w:p w:rsidR="006508D9" w:rsidRPr="00BE1180" w:rsidRDefault="006508D9" w:rsidP="00BE1180">
      <w:pPr>
        <w:numPr>
          <w:ilvl w:val="0"/>
          <w:numId w:val="11"/>
        </w:numPr>
        <w:tabs>
          <w:tab w:val="left" w:pos="720"/>
        </w:tabs>
        <w:spacing w:line="207" w:lineRule="auto"/>
        <w:ind w:left="720" w:right="120" w:hanging="360"/>
        <w:rPr>
          <w:rFonts w:ascii="Times New Roman" w:eastAsia="Times New Roman" w:hAnsi="Times New Roman"/>
          <w:sz w:val="24"/>
        </w:rPr>
      </w:pPr>
      <w:r w:rsidRPr="00BE1180">
        <w:rPr>
          <w:rFonts w:ascii="Times New Roman" w:eastAsia="Times New Roman" w:hAnsi="Times New Roman"/>
          <w:sz w:val="24"/>
        </w:rPr>
        <w:t>Designed and executed Unit Test and End to End Test cases along with descriptive documents for the tests that were executed.</w:t>
      </w:r>
    </w:p>
    <w:p w:rsidR="006508D9" w:rsidRPr="00BE1180" w:rsidRDefault="006508D9" w:rsidP="006508D9">
      <w:pPr>
        <w:spacing w:line="60" w:lineRule="exact"/>
        <w:rPr>
          <w:rFonts w:ascii="Times New Roman" w:eastAsia="Times New Roman" w:hAnsi="Times New Roman"/>
          <w:sz w:val="24"/>
        </w:rPr>
      </w:pPr>
    </w:p>
    <w:p w:rsidR="006508D9" w:rsidRPr="00BE1180" w:rsidRDefault="006508D9" w:rsidP="00BE1180">
      <w:pPr>
        <w:numPr>
          <w:ilvl w:val="0"/>
          <w:numId w:val="11"/>
        </w:numPr>
        <w:tabs>
          <w:tab w:val="left" w:pos="720"/>
        </w:tabs>
        <w:spacing w:line="200" w:lineRule="auto"/>
        <w:ind w:left="720" w:right="20" w:hanging="360"/>
        <w:rPr>
          <w:rFonts w:ascii="Times New Roman" w:eastAsia="Times New Roman" w:hAnsi="Times New Roman"/>
          <w:sz w:val="24"/>
        </w:rPr>
      </w:pPr>
      <w:r w:rsidRPr="00BE1180">
        <w:rPr>
          <w:rFonts w:ascii="Times New Roman" w:eastAsia="Times New Roman" w:hAnsi="Times New Roman"/>
          <w:sz w:val="24"/>
        </w:rPr>
        <w:t>Designed the Error Handling Framework and Error message structure and implemented Error Handling and Error Notification framework based on the error handling framework.</w:t>
      </w:r>
    </w:p>
    <w:p w:rsidR="006508D9" w:rsidRPr="00BE1180" w:rsidRDefault="006508D9" w:rsidP="006508D9">
      <w:pPr>
        <w:spacing w:line="62" w:lineRule="exact"/>
        <w:rPr>
          <w:rFonts w:ascii="Times New Roman" w:eastAsia="Times New Roman" w:hAnsi="Times New Roman"/>
          <w:sz w:val="24"/>
        </w:rPr>
      </w:pPr>
    </w:p>
    <w:p w:rsidR="006508D9" w:rsidRPr="00BE1180" w:rsidRDefault="006508D9" w:rsidP="00BE1180">
      <w:pPr>
        <w:numPr>
          <w:ilvl w:val="0"/>
          <w:numId w:val="11"/>
        </w:numPr>
        <w:tabs>
          <w:tab w:val="left" w:pos="720"/>
        </w:tabs>
        <w:spacing w:line="233" w:lineRule="auto"/>
        <w:ind w:left="720" w:hanging="360"/>
        <w:rPr>
          <w:rFonts w:ascii="Times New Roman" w:eastAsia="Times New Roman" w:hAnsi="Times New Roman"/>
          <w:sz w:val="24"/>
        </w:rPr>
      </w:pPr>
      <w:r w:rsidRPr="00BE1180">
        <w:rPr>
          <w:rFonts w:ascii="Times New Roman" w:eastAsia="Times New Roman" w:hAnsi="Times New Roman"/>
          <w:sz w:val="24"/>
        </w:rPr>
        <w:t>Implemented the solutions using Mule API best practice of – Process, Experience and System APIs.</w:t>
      </w:r>
    </w:p>
    <w:p w:rsidR="006508D9" w:rsidRPr="00BE1180" w:rsidRDefault="006508D9" w:rsidP="006508D9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6508D9" w:rsidRPr="00BE1180" w:rsidRDefault="006508D9" w:rsidP="00BE1180">
      <w:pPr>
        <w:numPr>
          <w:ilvl w:val="0"/>
          <w:numId w:val="11"/>
        </w:numPr>
        <w:tabs>
          <w:tab w:val="left" w:pos="720"/>
        </w:tabs>
        <w:spacing w:line="206" w:lineRule="auto"/>
        <w:ind w:left="720" w:right="120" w:hanging="360"/>
        <w:rPr>
          <w:rFonts w:ascii="Times New Roman" w:eastAsia="Times New Roman" w:hAnsi="Times New Roman"/>
          <w:sz w:val="24"/>
        </w:rPr>
      </w:pPr>
      <w:r w:rsidRPr="00BE1180">
        <w:rPr>
          <w:rFonts w:ascii="Times New Roman" w:eastAsia="Times New Roman" w:hAnsi="Times New Roman"/>
          <w:sz w:val="24"/>
        </w:rPr>
        <w:t>Implemented the solutions based on the RAML to integrate data between different transforming the input and output according to the source and target systems.</w:t>
      </w:r>
    </w:p>
    <w:p w:rsidR="006508D9" w:rsidRPr="00BE1180" w:rsidRDefault="006508D9" w:rsidP="006508D9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6508D9" w:rsidRPr="00BE1180" w:rsidRDefault="006508D9" w:rsidP="00BE1180">
      <w:pPr>
        <w:numPr>
          <w:ilvl w:val="0"/>
          <w:numId w:val="11"/>
        </w:numPr>
        <w:tabs>
          <w:tab w:val="left" w:pos="720"/>
        </w:tabs>
        <w:spacing w:line="206" w:lineRule="auto"/>
        <w:ind w:left="720" w:right="1240" w:hanging="360"/>
        <w:rPr>
          <w:rFonts w:ascii="Times New Roman" w:eastAsia="Times New Roman" w:hAnsi="Times New Roman"/>
          <w:sz w:val="24"/>
        </w:rPr>
      </w:pPr>
      <w:r w:rsidRPr="00BE1180">
        <w:rPr>
          <w:rFonts w:ascii="Times New Roman" w:eastAsia="Times New Roman" w:hAnsi="Times New Roman"/>
          <w:sz w:val="24"/>
        </w:rPr>
        <w:t xml:space="preserve">Implemented </w:t>
      </w:r>
      <w:proofErr w:type="spellStart"/>
      <w:r w:rsidRPr="00BE1180">
        <w:rPr>
          <w:rFonts w:ascii="Times New Roman" w:eastAsia="Times New Roman" w:hAnsi="Times New Roman"/>
          <w:sz w:val="24"/>
        </w:rPr>
        <w:t>mavenised</w:t>
      </w:r>
      <w:proofErr w:type="spellEnd"/>
      <w:r w:rsidRPr="00BE1180">
        <w:rPr>
          <w:rFonts w:ascii="Times New Roman" w:eastAsia="Times New Roman" w:hAnsi="Times New Roman"/>
          <w:sz w:val="24"/>
        </w:rPr>
        <w:t xml:space="preserve"> application with maven best practice of Parent POM to reduce redundant dependencies in POM files and also followed artifact naming standards.</w:t>
      </w:r>
    </w:p>
    <w:p w:rsidR="006508D9" w:rsidRPr="00BE1180" w:rsidRDefault="006508D9" w:rsidP="006508D9">
      <w:pPr>
        <w:spacing w:line="2" w:lineRule="exact"/>
        <w:rPr>
          <w:rFonts w:ascii="Times New Roman" w:eastAsia="Times New Roman" w:hAnsi="Times New Roman"/>
          <w:sz w:val="24"/>
        </w:rPr>
      </w:pPr>
    </w:p>
    <w:p w:rsidR="006508D9" w:rsidRPr="00BE1180" w:rsidRDefault="006508D9" w:rsidP="00BE1180">
      <w:pPr>
        <w:numPr>
          <w:ilvl w:val="0"/>
          <w:numId w:val="11"/>
        </w:numPr>
        <w:tabs>
          <w:tab w:val="left" w:pos="720"/>
        </w:tabs>
        <w:spacing w:line="233" w:lineRule="auto"/>
        <w:ind w:left="720" w:hanging="360"/>
        <w:rPr>
          <w:rFonts w:ascii="Times New Roman" w:eastAsia="Times New Roman" w:hAnsi="Times New Roman"/>
          <w:sz w:val="24"/>
        </w:rPr>
      </w:pPr>
      <w:r w:rsidRPr="00BE1180">
        <w:rPr>
          <w:rFonts w:ascii="Times New Roman" w:eastAsia="Times New Roman" w:hAnsi="Times New Roman"/>
          <w:sz w:val="24"/>
        </w:rPr>
        <w:t>Implemented Proxy for the APIs using API Manager and added Policies like basic authentication to it.</w:t>
      </w:r>
    </w:p>
    <w:p w:rsidR="006508D9" w:rsidRPr="00BE1180" w:rsidRDefault="006508D9" w:rsidP="00BE1180">
      <w:pPr>
        <w:numPr>
          <w:ilvl w:val="0"/>
          <w:numId w:val="11"/>
        </w:numPr>
        <w:tabs>
          <w:tab w:val="left" w:pos="720"/>
        </w:tabs>
        <w:spacing w:line="221" w:lineRule="auto"/>
        <w:ind w:left="720" w:hanging="360"/>
        <w:rPr>
          <w:rFonts w:ascii="Times New Roman" w:eastAsia="Times New Roman" w:hAnsi="Times New Roman"/>
          <w:sz w:val="24"/>
        </w:rPr>
      </w:pPr>
      <w:r w:rsidRPr="00BE1180">
        <w:rPr>
          <w:rFonts w:ascii="Times New Roman" w:eastAsia="Times New Roman" w:hAnsi="Times New Roman"/>
          <w:sz w:val="24"/>
        </w:rPr>
        <w:t>Setup the Mule Hybrid Runtime in DEV and QA Environment and added it to Runtime Manager.</w:t>
      </w:r>
    </w:p>
    <w:p w:rsidR="00A516F5" w:rsidRDefault="006508D9" w:rsidP="00A516F5">
      <w:pPr>
        <w:numPr>
          <w:ilvl w:val="0"/>
          <w:numId w:val="11"/>
        </w:numPr>
        <w:tabs>
          <w:tab w:val="left" w:pos="720"/>
        </w:tabs>
        <w:spacing w:line="233" w:lineRule="auto"/>
        <w:ind w:left="720" w:hanging="360"/>
        <w:rPr>
          <w:rFonts w:ascii="Times New Roman" w:eastAsia="Times New Roman" w:hAnsi="Times New Roman"/>
          <w:sz w:val="24"/>
        </w:rPr>
      </w:pPr>
      <w:r w:rsidRPr="00BE1180">
        <w:rPr>
          <w:rFonts w:ascii="Times New Roman" w:eastAsia="Times New Roman" w:hAnsi="Times New Roman"/>
          <w:sz w:val="24"/>
        </w:rPr>
        <w:t xml:space="preserve">Setup </w:t>
      </w:r>
      <w:proofErr w:type="spellStart"/>
      <w:r w:rsidRPr="00BE1180">
        <w:rPr>
          <w:rFonts w:ascii="Times New Roman" w:eastAsia="Times New Roman" w:hAnsi="Times New Roman"/>
          <w:sz w:val="24"/>
        </w:rPr>
        <w:t>Okta</w:t>
      </w:r>
      <w:proofErr w:type="spellEnd"/>
      <w:r w:rsidRPr="00BE1180">
        <w:rPr>
          <w:rFonts w:ascii="Times New Roman" w:eastAsia="Times New Roman" w:hAnsi="Times New Roman"/>
          <w:sz w:val="24"/>
        </w:rPr>
        <w:t xml:space="preserve"> authentication for </w:t>
      </w:r>
      <w:proofErr w:type="spellStart"/>
      <w:r w:rsidRPr="00BE1180">
        <w:rPr>
          <w:rFonts w:ascii="Times New Roman" w:eastAsia="Times New Roman" w:hAnsi="Times New Roman"/>
          <w:sz w:val="24"/>
        </w:rPr>
        <w:t>Anypoint</w:t>
      </w:r>
      <w:proofErr w:type="spellEnd"/>
      <w:r w:rsidRPr="00BE1180">
        <w:rPr>
          <w:rFonts w:ascii="Times New Roman" w:eastAsia="Times New Roman" w:hAnsi="Times New Roman"/>
          <w:sz w:val="24"/>
        </w:rPr>
        <w:t xml:space="preserve"> platform as well as for applications deployed in </w:t>
      </w:r>
      <w:proofErr w:type="spellStart"/>
      <w:r w:rsidRPr="00BE1180">
        <w:rPr>
          <w:rFonts w:ascii="Times New Roman" w:eastAsia="Times New Roman" w:hAnsi="Times New Roman"/>
          <w:sz w:val="24"/>
        </w:rPr>
        <w:t>Anypoint</w:t>
      </w:r>
      <w:proofErr w:type="spellEnd"/>
      <w:r w:rsidRPr="00BE1180">
        <w:rPr>
          <w:rFonts w:ascii="Times New Roman" w:eastAsia="Times New Roman" w:hAnsi="Times New Roman"/>
          <w:sz w:val="24"/>
        </w:rPr>
        <w:t xml:space="preserve"> platform.</w:t>
      </w:r>
    </w:p>
    <w:p w:rsidR="00A516F5" w:rsidRDefault="00A516F5" w:rsidP="00A516F5">
      <w:pPr>
        <w:numPr>
          <w:ilvl w:val="0"/>
          <w:numId w:val="11"/>
        </w:numPr>
        <w:tabs>
          <w:tab w:val="left" w:pos="720"/>
        </w:tabs>
        <w:spacing w:line="233" w:lineRule="auto"/>
        <w:ind w:left="720" w:hanging="360"/>
        <w:rPr>
          <w:rFonts w:ascii="Times New Roman" w:eastAsia="Times New Roman" w:hAnsi="Times New Roman"/>
          <w:sz w:val="24"/>
        </w:rPr>
      </w:pPr>
      <w:r w:rsidRPr="00A516F5">
        <w:rPr>
          <w:rFonts w:ascii="Times New Roman" w:eastAsia="Times New Roman" w:hAnsi="Times New Roman"/>
          <w:sz w:val="24"/>
        </w:rPr>
        <w:t>Strong knowledge and hands on experience in documenting and designing REST API's using RAML.</w:t>
      </w:r>
    </w:p>
    <w:p w:rsidR="00A516F5" w:rsidRPr="00A516F5" w:rsidRDefault="00A516F5" w:rsidP="00A516F5">
      <w:pPr>
        <w:numPr>
          <w:ilvl w:val="0"/>
          <w:numId w:val="11"/>
        </w:numPr>
        <w:tabs>
          <w:tab w:val="left" w:pos="720"/>
        </w:tabs>
        <w:spacing w:line="233" w:lineRule="auto"/>
        <w:ind w:left="720" w:hanging="360"/>
        <w:rPr>
          <w:rFonts w:ascii="Times New Roman" w:eastAsia="Times New Roman" w:hAnsi="Times New Roman"/>
          <w:sz w:val="24"/>
        </w:rPr>
      </w:pPr>
      <w:r w:rsidRPr="00A516F5">
        <w:rPr>
          <w:rFonts w:ascii="Times New Roman" w:eastAsia="Times New Roman" w:hAnsi="Times New Roman"/>
          <w:sz w:val="24"/>
        </w:rPr>
        <w:t xml:space="preserve">Experience in </w:t>
      </w:r>
      <w:proofErr w:type="spellStart"/>
      <w:r w:rsidRPr="00A516F5">
        <w:rPr>
          <w:rFonts w:ascii="Times New Roman" w:eastAsia="Times New Roman" w:hAnsi="Times New Roman"/>
          <w:sz w:val="24"/>
        </w:rPr>
        <w:t>MuleSoft</w:t>
      </w:r>
      <w:proofErr w:type="spellEnd"/>
      <w:r w:rsidRPr="00A516F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A516F5">
        <w:rPr>
          <w:rFonts w:ascii="Times New Roman" w:eastAsia="Times New Roman" w:hAnsi="Times New Roman"/>
          <w:sz w:val="24"/>
        </w:rPr>
        <w:t>Anypoint</w:t>
      </w:r>
      <w:proofErr w:type="spellEnd"/>
      <w:r w:rsidRPr="00A516F5">
        <w:rPr>
          <w:rFonts w:ascii="Times New Roman" w:eastAsia="Times New Roman" w:hAnsi="Times New Roman"/>
          <w:sz w:val="24"/>
        </w:rPr>
        <w:t xml:space="preserve"> API platform on designing and implementing Mule APIs.</w:t>
      </w:r>
    </w:p>
    <w:p w:rsidR="002B058E" w:rsidRDefault="002B058E" w:rsidP="00A516F5">
      <w:pPr>
        <w:tabs>
          <w:tab w:val="left" w:pos="720"/>
        </w:tabs>
        <w:spacing w:line="233" w:lineRule="auto"/>
        <w:ind w:left="720"/>
        <w:rPr>
          <w:rFonts w:ascii="Times New Roman" w:eastAsia="Times New Roman" w:hAnsi="Times New Roman"/>
          <w:sz w:val="24"/>
        </w:rPr>
      </w:pPr>
    </w:p>
    <w:p w:rsidR="00A516F5" w:rsidRPr="00A516F5" w:rsidRDefault="00A516F5" w:rsidP="00A516F5">
      <w:pPr>
        <w:tabs>
          <w:tab w:val="left" w:pos="720"/>
        </w:tabs>
        <w:spacing w:line="233" w:lineRule="auto"/>
        <w:ind w:left="720"/>
        <w:rPr>
          <w:rFonts w:ascii="Times New Roman" w:eastAsia="Times New Roman" w:hAnsi="Times New Roman"/>
          <w:sz w:val="24"/>
        </w:rPr>
      </w:pPr>
    </w:p>
    <w:p w:rsidR="002B058E" w:rsidRDefault="002B058E" w:rsidP="002B058E">
      <w:pPr>
        <w:spacing w:line="0" w:lineRule="atLeast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Environment/ Applications Used:</w:t>
      </w:r>
    </w:p>
    <w:p w:rsidR="002B058E" w:rsidRDefault="002B058E" w:rsidP="002B058E">
      <w:pPr>
        <w:spacing w:line="255" w:lineRule="auto"/>
        <w:ind w:right="104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MuleSoft</w:t>
      </w:r>
      <w:proofErr w:type="spellEnd"/>
      <w:r>
        <w:rPr>
          <w:rFonts w:ascii="Times New Roman" w:eastAsia="Times New Roman" w:hAnsi="Times New Roman"/>
          <w:sz w:val="24"/>
        </w:rPr>
        <w:t xml:space="preserve"> Run-time 4.2.2, Java 1.8, </w:t>
      </w:r>
      <w:proofErr w:type="spellStart"/>
      <w:r>
        <w:rPr>
          <w:rFonts w:ascii="Times New Roman" w:eastAsia="Times New Roman" w:hAnsi="Times New Roman"/>
          <w:sz w:val="24"/>
        </w:rPr>
        <w:t>Anypoint</w:t>
      </w:r>
      <w:proofErr w:type="spellEnd"/>
      <w:r>
        <w:rPr>
          <w:rFonts w:ascii="Times New Roman" w:eastAsia="Times New Roman" w:hAnsi="Times New Roman"/>
          <w:sz w:val="24"/>
        </w:rPr>
        <w:t xml:space="preserve"> Studio, </w:t>
      </w:r>
      <w:proofErr w:type="spellStart"/>
      <w:r w:rsidR="00BE1180">
        <w:rPr>
          <w:rFonts w:ascii="Times New Roman" w:eastAsia="Times New Roman" w:hAnsi="Times New Roman"/>
          <w:sz w:val="24"/>
        </w:rPr>
        <w:t>Cloudhub</w:t>
      </w:r>
      <w:proofErr w:type="spellEnd"/>
      <w:r>
        <w:rPr>
          <w:rFonts w:ascii="Times New Roman" w:eastAsia="Times New Roman" w:hAnsi="Times New Roman"/>
          <w:sz w:val="24"/>
        </w:rPr>
        <w:t xml:space="preserve">, Jenkins, Apache-Maven, SOAP Web-services, </w:t>
      </w:r>
      <w:proofErr w:type="spellStart"/>
      <w:r>
        <w:rPr>
          <w:rFonts w:ascii="Times New Roman" w:eastAsia="Times New Roman" w:hAnsi="Times New Roman"/>
          <w:sz w:val="24"/>
        </w:rPr>
        <w:t>Git</w:t>
      </w:r>
      <w:proofErr w:type="spellEnd"/>
      <w:r>
        <w:rPr>
          <w:rFonts w:ascii="Times New Roman" w:eastAsia="Times New Roman" w:hAnsi="Times New Roman"/>
          <w:sz w:val="24"/>
        </w:rPr>
        <w:t xml:space="preserve">-hub, Postman, </w:t>
      </w:r>
      <w:r w:rsidR="00BE1180">
        <w:rPr>
          <w:rFonts w:ascii="Times New Roman" w:eastAsia="Times New Roman" w:hAnsi="Times New Roman"/>
          <w:sz w:val="24"/>
        </w:rPr>
        <w:t>JIRA, Salesforce</w:t>
      </w:r>
      <w:r>
        <w:rPr>
          <w:rFonts w:ascii="Times New Roman" w:eastAsia="Times New Roman" w:hAnsi="Times New Roman"/>
          <w:sz w:val="24"/>
        </w:rPr>
        <w:t>, Oracle DB, etc.</w:t>
      </w:r>
    </w:p>
    <w:p w:rsidR="002B058E" w:rsidRDefault="002B058E" w:rsidP="002B058E">
      <w:pPr>
        <w:spacing w:line="255" w:lineRule="auto"/>
        <w:ind w:right="1040"/>
        <w:jc w:val="both"/>
        <w:rPr>
          <w:rFonts w:ascii="Times New Roman" w:eastAsia="Times New Roman" w:hAnsi="Times New Roman"/>
          <w:sz w:val="24"/>
        </w:rPr>
        <w:sectPr w:rsidR="002B058E">
          <w:pgSz w:w="12240" w:h="15840"/>
          <w:pgMar w:top="693" w:right="780" w:bottom="932" w:left="580" w:header="0" w:footer="0" w:gutter="0"/>
          <w:cols w:space="0" w:equalWidth="0">
            <w:col w:w="10880"/>
          </w:cols>
          <w:docGrid w:linePitch="360"/>
        </w:sectPr>
      </w:pPr>
    </w:p>
    <w:p w:rsidR="002B058E" w:rsidRDefault="002B058E" w:rsidP="002B058E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page3"/>
      <w:bookmarkEnd w:id="2"/>
      <w:r>
        <w:rPr>
          <w:rFonts w:ascii="Times New Roman" w:eastAsia="Times New Roman" w:hAnsi="Times New Roman"/>
          <w:b/>
          <w:sz w:val="24"/>
        </w:rPr>
        <w:lastRenderedPageBreak/>
        <w:t xml:space="preserve">Client: </w:t>
      </w:r>
      <w:r w:rsidR="00BE1180" w:rsidRPr="00BD2FF4">
        <w:rPr>
          <w:rFonts w:cs="Calibri"/>
          <w:b/>
          <w:bCs/>
          <w:sz w:val="23"/>
          <w:szCs w:val="23"/>
        </w:rPr>
        <w:t>State Farm, Bloomington, IL</w:t>
      </w:r>
    </w:p>
    <w:p w:rsidR="002B058E" w:rsidRDefault="002B058E" w:rsidP="002B058E">
      <w:pPr>
        <w:spacing w:line="115" w:lineRule="exact"/>
        <w:rPr>
          <w:rFonts w:ascii="Times New Roman" w:eastAsia="Times New Roman" w:hAnsi="Times New Roman"/>
        </w:rPr>
      </w:pPr>
    </w:p>
    <w:p w:rsidR="002B058E" w:rsidRDefault="002B058E" w:rsidP="00BE118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Role</w:t>
      </w:r>
      <w:r w:rsidR="00A516F5">
        <w:rPr>
          <w:rFonts w:ascii="Times New Roman" w:eastAsia="Times New Roman" w:hAnsi="Times New Roman"/>
          <w:sz w:val="24"/>
        </w:rPr>
        <w:t xml:space="preserve">: </w:t>
      </w:r>
      <w:proofErr w:type="spellStart"/>
      <w:r w:rsidR="00BE1180">
        <w:rPr>
          <w:rFonts w:ascii="Times New Roman" w:eastAsia="Times New Roman" w:hAnsi="Times New Roman"/>
          <w:sz w:val="24"/>
        </w:rPr>
        <w:t>MuleSoft</w:t>
      </w:r>
      <w:proofErr w:type="spellEnd"/>
      <w:r w:rsidR="00BE1180">
        <w:rPr>
          <w:rFonts w:ascii="Times New Roman" w:eastAsia="Times New Roman" w:hAnsi="Times New Roman"/>
          <w:sz w:val="24"/>
        </w:rPr>
        <w:t xml:space="preserve"> Developer</w:t>
      </w:r>
    </w:p>
    <w:p w:rsidR="00BE1180" w:rsidRPr="00BE1180" w:rsidRDefault="00BE1180" w:rsidP="00BE1180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2B058E" w:rsidRDefault="002B058E" w:rsidP="002B058E">
      <w:pPr>
        <w:spacing w:line="0" w:lineRule="atLeast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Responsibilities:</w:t>
      </w:r>
    </w:p>
    <w:p w:rsidR="002B058E" w:rsidRDefault="002B058E" w:rsidP="002B058E">
      <w:pPr>
        <w:spacing w:line="326" w:lineRule="exact"/>
        <w:rPr>
          <w:rFonts w:ascii="Times New Roman" w:eastAsia="Times New Roman" w:hAnsi="Times New Roman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236" w:lineRule="auto"/>
        <w:ind w:left="840" w:right="880" w:hanging="41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Actively involved in all phases of SDLC (Analysis, Design. Implementation, Deployment) for the project.</w:t>
      </w:r>
    </w:p>
    <w:p w:rsidR="002B058E" w:rsidRDefault="002B058E" w:rsidP="002B058E">
      <w:pPr>
        <w:spacing w:line="17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247" w:lineRule="auto"/>
        <w:ind w:left="840" w:right="480" w:hanging="41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Implemented three-layer API led architecture and extensively worked on system and process layers of different APIs. Created MULE ESB artifact and configured the MULE configurations files and deployed.</w:t>
      </w:r>
    </w:p>
    <w:p w:rsidR="002B058E" w:rsidRDefault="002B058E" w:rsidP="002B058E">
      <w:pPr>
        <w:spacing w:line="11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230" w:lineRule="auto"/>
        <w:ind w:left="840" w:right="360" w:hanging="41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Created Mule Flow using End Point, Connector and Component bean using Mule ESB to communicate client/server systems.</w:t>
      </w:r>
    </w:p>
    <w:p w:rsidR="002B058E" w:rsidRDefault="002B058E" w:rsidP="002B058E">
      <w:pPr>
        <w:spacing w:line="25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0" w:lineRule="atLeast"/>
        <w:ind w:left="840" w:hanging="422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Created HTTP inbound &amp; outbound flows, routing, orchestration, transformations for Mule Application.</w:t>
      </w:r>
    </w:p>
    <w:p w:rsidR="002B058E" w:rsidRDefault="002B058E" w:rsidP="002B058E">
      <w:pPr>
        <w:spacing w:line="18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0" w:lineRule="atLeast"/>
        <w:ind w:left="840" w:hanging="422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Developed Process flow diagrams for the different integrations based on the requirement.</w:t>
      </w:r>
    </w:p>
    <w:p w:rsidR="002B058E" w:rsidRDefault="002B058E" w:rsidP="002B058E">
      <w:pPr>
        <w:spacing w:line="12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236" w:lineRule="auto"/>
        <w:ind w:left="840" w:right="580" w:hanging="41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Developed different integrations which uses Database and also integrated with different web services based on SOAP &amp; REST using Mule ESB.</w:t>
      </w:r>
    </w:p>
    <w:p w:rsidR="002B058E" w:rsidRDefault="002B058E" w:rsidP="002B058E">
      <w:pPr>
        <w:spacing w:line="13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230" w:lineRule="auto"/>
        <w:ind w:left="840" w:right="720" w:hanging="41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Created Mule flows with different components like HTTP, VM, Transform Message, filters, routers and many others to achieve the required business logic.</w:t>
      </w:r>
    </w:p>
    <w:p w:rsidR="002B058E" w:rsidRDefault="002B058E" w:rsidP="002B058E">
      <w:pPr>
        <w:spacing w:line="23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0" w:lineRule="atLeast"/>
        <w:ind w:left="840" w:hanging="422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Strong knowledge and hands on experience in documenting and designing REST APIs using RAML.</w:t>
      </w:r>
    </w:p>
    <w:p w:rsidR="002B058E" w:rsidRDefault="002B058E" w:rsidP="002B058E">
      <w:pPr>
        <w:spacing w:line="22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0" w:lineRule="atLeast"/>
        <w:ind w:left="840" w:hanging="422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Developed Mule ESB projects for services with synchronous and asynchronous Mule flows.</w:t>
      </w:r>
    </w:p>
    <w:p w:rsidR="002B058E" w:rsidRDefault="002B058E" w:rsidP="002B058E">
      <w:pPr>
        <w:spacing w:line="15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237" w:lineRule="auto"/>
        <w:ind w:left="840" w:right="200" w:hanging="41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Used Poll with watermarking for triggering the database to pull the updated data and start the application process to push it target system</w:t>
      </w:r>
    </w:p>
    <w:p w:rsidR="002B058E" w:rsidRDefault="002B058E" w:rsidP="002B058E">
      <w:pPr>
        <w:spacing w:line="31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0" w:lineRule="atLeast"/>
        <w:ind w:left="840" w:hanging="422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Created M-unit test cases for Mule flows to attain optimal code coverage.</w:t>
      </w:r>
    </w:p>
    <w:p w:rsidR="002B058E" w:rsidRDefault="002B058E" w:rsidP="002B058E">
      <w:pPr>
        <w:spacing w:line="18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0" w:lineRule="atLeast"/>
        <w:ind w:left="840" w:hanging="422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Built and deployed mule projects to Cloud Hub using Maven (Mule-Maven-plugin) through Jenkins</w:t>
      </w:r>
    </w:p>
    <w:p w:rsidR="002B058E" w:rsidRDefault="002B058E" w:rsidP="002B058E">
      <w:pPr>
        <w:spacing w:line="33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248" w:lineRule="auto"/>
        <w:ind w:left="840" w:hanging="422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Implemented Log4j for logging purposes. Used SOAP UI, POSTMAN &amp; </w:t>
      </w:r>
      <w:proofErr w:type="spellStart"/>
      <w:r>
        <w:rPr>
          <w:rFonts w:ascii="Times New Roman" w:eastAsia="Times New Roman" w:hAnsi="Times New Roman"/>
          <w:sz w:val="24"/>
        </w:rPr>
        <w:t>Jmeter</w:t>
      </w:r>
      <w:proofErr w:type="spellEnd"/>
      <w:r>
        <w:rPr>
          <w:rFonts w:ascii="Times New Roman" w:eastAsia="Times New Roman" w:hAnsi="Times New Roman"/>
          <w:sz w:val="24"/>
        </w:rPr>
        <w:t xml:space="preserve"> for testing the application services.</w:t>
      </w:r>
    </w:p>
    <w:p w:rsidR="002B058E" w:rsidRDefault="002B058E" w:rsidP="002B058E">
      <w:pPr>
        <w:spacing w:line="2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230" w:lineRule="auto"/>
        <w:ind w:left="840" w:right="120" w:hanging="41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Implemented error handling mechanisms based on the business requirements with Mule ESB. Extensively used </w:t>
      </w:r>
      <w:proofErr w:type="spellStart"/>
      <w:r>
        <w:rPr>
          <w:rFonts w:ascii="Times New Roman" w:eastAsia="Times New Roman" w:hAnsi="Times New Roman"/>
          <w:sz w:val="24"/>
        </w:rPr>
        <w:t>Dataweave</w:t>
      </w:r>
      <w:proofErr w:type="spellEnd"/>
      <w:r>
        <w:rPr>
          <w:rFonts w:ascii="Times New Roman" w:eastAsia="Times New Roman" w:hAnsi="Times New Roman"/>
          <w:sz w:val="24"/>
        </w:rPr>
        <w:t xml:space="preserve"> to transform the messages.</w:t>
      </w:r>
    </w:p>
    <w:p w:rsidR="002B058E" w:rsidRDefault="002B058E" w:rsidP="002B058E">
      <w:pPr>
        <w:spacing w:line="35" w:lineRule="exact"/>
        <w:rPr>
          <w:rFonts w:ascii="Arial" w:eastAsia="Arial" w:hAnsi="Arial"/>
          <w:sz w:val="24"/>
        </w:rPr>
      </w:pPr>
    </w:p>
    <w:p w:rsidR="002B058E" w:rsidRDefault="002B058E" w:rsidP="00A516F5">
      <w:pPr>
        <w:numPr>
          <w:ilvl w:val="0"/>
          <w:numId w:val="12"/>
        </w:numPr>
        <w:tabs>
          <w:tab w:val="left" w:pos="840"/>
        </w:tabs>
        <w:spacing w:line="0" w:lineRule="atLeast"/>
        <w:ind w:left="840" w:hanging="422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Experience in </w:t>
      </w:r>
      <w:proofErr w:type="spellStart"/>
      <w:r>
        <w:rPr>
          <w:rFonts w:ascii="Times New Roman" w:eastAsia="Times New Roman" w:hAnsi="Times New Roman"/>
          <w:sz w:val="24"/>
        </w:rPr>
        <w:t>MuleSoft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Anypoint</w:t>
      </w:r>
      <w:proofErr w:type="spellEnd"/>
      <w:r>
        <w:rPr>
          <w:rFonts w:ascii="Times New Roman" w:eastAsia="Times New Roman" w:hAnsi="Times New Roman"/>
          <w:sz w:val="24"/>
        </w:rPr>
        <w:t xml:space="preserve"> API platform on designing and implementing Mule.</w:t>
      </w:r>
    </w:p>
    <w:p w:rsidR="002B058E" w:rsidRDefault="002B058E" w:rsidP="002B058E">
      <w:pPr>
        <w:spacing w:line="200" w:lineRule="exact"/>
        <w:rPr>
          <w:rFonts w:ascii="Times New Roman" w:eastAsia="Times New Roman" w:hAnsi="Times New Roman"/>
        </w:rPr>
      </w:pPr>
    </w:p>
    <w:p w:rsidR="002B058E" w:rsidRDefault="002B058E" w:rsidP="002B058E">
      <w:pPr>
        <w:spacing w:line="200" w:lineRule="exact"/>
        <w:rPr>
          <w:rFonts w:ascii="Times New Roman" w:eastAsia="Times New Roman" w:hAnsi="Times New Roman"/>
        </w:rPr>
      </w:pPr>
    </w:p>
    <w:p w:rsidR="002B058E" w:rsidRDefault="002B058E" w:rsidP="002B058E">
      <w:pPr>
        <w:spacing w:line="200" w:lineRule="exact"/>
        <w:rPr>
          <w:rFonts w:ascii="Times New Roman" w:eastAsia="Times New Roman" w:hAnsi="Times New Roman"/>
        </w:rPr>
      </w:pPr>
    </w:p>
    <w:p w:rsidR="002B058E" w:rsidRDefault="002B058E" w:rsidP="002B058E">
      <w:pPr>
        <w:spacing w:line="301" w:lineRule="exact"/>
        <w:rPr>
          <w:rFonts w:ascii="Times New Roman" w:eastAsia="Times New Roman" w:hAnsi="Times New Roman"/>
        </w:rPr>
      </w:pPr>
    </w:p>
    <w:p w:rsidR="002B058E" w:rsidRDefault="002B058E" w:rsidP="002B058E">
      <w:pPr>
        <w:spacing w:line="0" w:lineRule="atLeast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Environment/ Applications Used:</w:t>
      </w:r>
    </w:p>
    <w:p w:rsidR="002B058E" w:rsidRDefault="002B058E" w:rsidP="002B058E">
      <w:pPr>
        <w:spacing w:line="300" w:lineRule="exact"/>
        <w:rPr>
          <w:rFonts w:ascii="Times New Roman" w:eastAsia="Times New Roman" w:hAnsi="Times New Roman"/>
        </w:rPr>
      </w:pPr>
    </w:p>
    <w:p w:rsidR="002B058E" w:rsidRDefault="00A516F5" w:rsidP="00A516F5">
      <w:pPr>
        <w:spacing w:line="218" w:lineRule="auto"/>
        <w:jc w:val="both"/>
        <w:rPr>
          <w:sz w:val="24"/>
        </w:rPr>
      </w:pPr>
      <w:r>
        <w:rPr>
          <w:sz w:val="24"/>
        </w:rPr>
        <w:t>Mule ESB v 3.x, Any</w:t>
      </w:r>
      <w:r w:rsidR="00406571">
        <w:rPr>
          <w:sz w:val="24"/>
        </w:rPr>
        <w:t xml:space="preserve"> </w:t>
      </w:r>
      <w:r>
        <w:rPr>
          <w:sz w:val="24"/>
        </w:rPr>
        <w:t>point Studio v6., Active MQ V5.15.2, GitHub, Maven</w:t>
      </w:r>
      <w:r>
        <w:rPr>
          <w:b/>
          <w:sz w:val="24"/>
        </w:rPr>
        <w:t xml:space="preserve"> </w:t>
      </w:r>
      <w:r>
        <w:rPr>
          <w:sz w:val="24"/>
        </w:rPr>
        <w:t>3.5.x, SOAP, REST, Open JDK 1.8, Oracle, MySQL, Jenkins.</w:t>
      </w:r>
    </w:p>
    <w:p w:rsidR="00A516F5" w:rsidRDefault="00A516F5" w:rsidP="00A516F5">
      <w:pPr>
        <w:spacing w:line="218" w:lineRule="auto"/>
        <w:jc w:val="both"/>
        <w:rPr>
          <w:sz w:val="24"/>
        </w:rPr>
      </w:pPr>
    </w:p>
    <w:p w:rsidR="00A516F5" w:rsidRDefault="00A516F5" w:rsidP="00A516F5">
      <w:pPr>
        <w:spacing w:line="218" w:lineRule="auto"/>
        <w:jc w:val="both"/>
        <w:rPr>
          <w:sz w:val="24"/>
        </w:rPr>
      </w:pPr>
      <w:bookmarkStart w:id="3" w:name="_GoBack"/>
      <w:bookmarkEnd w:id="3"/>
    </w:p>
    <w:p w:rsidR="00A516F5" w:rsidRDefault="00A516F5" w:rsidP="00A516F5">
      <w:pPr>
        <w:spacing w:line="218" w:lineRule="auto"/>
        <w:jc w:val="both"/>
        <w:rPr>
          <w:sz w:val="24"/>
        </w:rPr>
      </w:pPr>
    </w:p>
    <w:p w:rsidR="002B058E" w:rsidRDefault="002B058E" w:rsidP="002B058E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bookmarkStart w:id="4" w:name="page4"/>
      <w:bookmarkEnd w:id="4"/>
      <w:r>
        <w:rPr>
          <w:rFonts w:ascii="Times New Roman" w:eastAsia="Times New Roman" w:hAnsi="Times New Roman"/>
          <w:b/>
          <w:sz w:val="28"/>
          <w:u w:val="single"/>
        </w:rPr>
        <w:t>Education Qualifications:</w:t>
      </w:r>
    </w:p>
    <w:p w:rsidR="002B058E" w:rsidRDefault="002B058E" w:rsidP="002B058E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  <w:sectPr w:rsidR="002B058E">
          <w:pgSz w:w="12240" w:h="15840"/>
          <w:pgMar w:top="933" w:right="220" w:bottom="365" w:left="580" w:header="0" w:footer="0" w:gutter="0"/>
          <w:cols w:space="0" w:equalWidth="0">
            <w:col w:w="11440"/>
          </w:cols>
          <w:docGrid w:linePitch="360"/>
        </w:sectPr>
      </w:pPr>
    </w:p>
    <w:p w:rsidR="002B058E" w:rsidRDefault="002B058E" w:rsidP="002B058E">
      <w:pPr>
        <w:spacing w:line="300" w:lineRule="exact"/>
        <w:rPr>
          <w:rFonts w:ascii="Times New Roman" w:eastAsia="Times New Roman" w:hAnsi="Times New Roman"/>
        </w:rPr>
      </w:pPr>
    </w:p>
    <w:p w:rsidR="002B058E" w:rsidRDefault="00D57313" w:rsidP="002B058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</w:t>
      </w:r>
      <w:r w:rsidR="002B058E">
        <w:rPr>
          <w:rFonts w:ascii="Times New Roman" w:eastAsia="Times New Roman" w:hAnsi="Times New Roman"/>
          <w:sz w:val="24"/>
        </w:rPr>
        <w:t>.Tech</w:t>
      </w:r>
      <w:proofErr w:type="spellEnd"/>
      <w:r w:rsidR="002B058E">
        <w:rPr>
          <w:rFonts w:ascii="Times New Roman" w:eastAsia="Times New Roman" w:hAnsi="Times New Roman"/>
          <w:sz w:val="24"/>
        </w:rPr>
        <w:t xml:space="preserve"> in computer science, </w:t>
      </w:r>
      <w:r>
        <w:rPr>
          <w:rFonts w:ascii="Times New Roman" w:eastAsia="Times New Roman" w:hAnsi="Times New Roman"/>
          <w:sz w:val="24"/>
        </w:rPr>
        <w:t>JNTU Hyderabad</w:t>
      </w:r>
      <w:r w:rsidR="002B058E">
        <w:rPr>
          <w:rFonts w:ascii="Times New Roman" w:eastAsia="Times New Roman" w:hAnsi="Times New Roman"/>
          <w:sz w:val="24"/>
        </w:rPr>
        <w:t>, India.</w:t>
      </w:r>
    </w:p>
    <w:p w:rsidR="001A23B7" w:rsidRDefault="001A23B7"/>
    <w:sectPr w:rsidR="001A23B7">
      <w:type w:val="continuous"/>
      <w:pgSz w:w="12240" w:h="15840"/>
      <w:pgMar w:top="933" w:right="220" w:bottom="365" w:left="580" w:header="0" w:footer="0" w:gutter="0"/>
      <w:cols w:space="0" w:equalWidth="0">
        <w:col w:w="11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9495CFE"/>
    <w:lvl w:ilvl="0" w:tplc="FFFFFFFF">
      <w:start w:val="1"/>
      <w:numFmt w:val="bullet"/>
      <w:lvlText w:val="□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1"/>
      <w:numFmt w:val="bullet"/>
      <w:lvlText w:val="□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25558EC"/>
    <w:lvl w:ilvl="0" w:tplc="FFFFFFFF">
      <w:start w:val="1"/>
      <w:numFmt w:val="bullet"/>
      <w:lvlText w:val="□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38E1F28"/>
    <w:lvl w:ilvl="0" w:tplc="FFFFFFFF">
      <w:start w:val="1"/>
      <w:numFmt w:val="bullet"/>
      <w:lvlText w:val="□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6E87CCC"/>
    <w:lvl w:ilvl="0" w:tplc="FFFFFFFF">
      <w:start w:val="1"/>
      <w:numFmt w:val="bullet"/>
      <w:lvlText w:val="□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FA14A48"/>
    <w:multiLevelType w:val="hybridMultilevel"/>
    <w:tmpl w:val="048849CC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21369E48">
      <w:numFmt w:val="decimal"/>
      <w:lvlText w:val=""/>
      <w:lvlJc w:val="left"/>
    </w:lvl>
    <w:lvl w:ilvl="2" w:tplc="9F4CB970">
      <w:numFmt w:val="decimal"/>
      <w:lvlText w:val=""/>
      <w:lvlJc w:val="left"/>
    </w:lvl>
    <w:lvl w:ilvl="3" w:tplc="965E3818">
      <w:numFmt w:val="decimal"/>
      <w:lvlText w:val=""/>
      <w:lvlJc w:val="left"/>
    </w:lvl>
    <w:lvl w:ilvl="4" w:tplc="4FB421B4">
      <w:numFmt w:val="decimal"/>
      <w:lvlText w:val=""/>
      <w:lvlJc w:val="left"/>
    </w:lvl>
    <w:lvl w:ilvl="5" w:tplc="6A6E5F84">
      <w:numFmt w:val="decimal"/>
      <w:lvlText w:val=""/>
      <w:lvlJc w:val="left"/>
    </w:lvl>
    <w:lvl w:ilvl="6" w:tplc="A3266A76">
      <w:numFmt w:val="decimal"/>
      <w:lvlText w:val=""/>
      <w:lvlJc w:val="left"/>
    </w:lvl>
    <w:lvl w:ilvl="7" w:tplc="AD841470">
      <w:numFmt w:val="decimal"/>
      <w:lvlText w:val=""/>
      <w:lvlJc w:val="left"/>
    </w:lvl>
    <w:lvl w:ilvl="8" w:tplc="68B45698">
      <w:numFmt w:val="decimal"/>
      <w:lvlText w:val=""/>
      <w:lvlJc w:val="left"/>
    </w:lvl>
  </w:abstractNum>
  <w:abstractNum w:abstractNumId="6">
    <w:nsid w:val="29B6550B"/>
    <w:multiLevelType w:val="hybridMultilevel"/>
    <w:tmpl w:val="B6661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C05634"/>
    <w:multiLevelType w:val="hybridMultilevel"/>
    <w:tmpl w:val="A2A04B00"/>
    <w:lvl w:ilvl="0" w:tplc="FFFFFFFF">
      <w:start w:val="1"/>
      <w:numFmt w:val="bullet"/>
      <w:lvlText w:val="□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5361B"/>
    <w:multiLevelType w:val="hybridMultilevel"/>
    <w:tmpl w:val="BC42B924"/>
    <w:lvl w:ilvl="0" w:tplc="0C102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880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AB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82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4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E5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DC8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E4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AE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531C50"/>
    <w:multiLevelType w:val="hybridMultilevel"/>
    <w:tmpl w:val="CB66C2EE"/>
    <w:lvl w:ilvl="0" w:tplc="71D0912A">
      <w:numFmt w:val="bullet"/>
      <w:lvlText w:val="●"/>
      <w:lvlJc w:val="left"/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46D04AF6"/>
    <w:multiLevelType w:val="hybridMultilevel"/>
    <w:tmpl w:val="E2B0F602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48AA7130"/>
    <w:multiLevelType w:val="hybridMultilevel"/>
    <w:tmpl w:val="2500D16A"/>
    <w:lvl w:ilvl="0" w:tplc="71D0912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985064"/>
    <w:multiLevelType w:val="hybridMultilevel"/>
    <w:tmpl w:val="92E60146"/>
    <w:lvl w:ilvl="0" w:tplc="FFFFFFFF">
      <w:start w:val="1"/>
      <w:numFmt w:val="bullet"/>
      <w:lvlText w:val="□"/>
      <w:lvlJc w:val="left"/>
      <w:pPr>
        <w:ind w:left="1562" w:hanging="360"/>
      </w:p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3">
    <w:nsid w:val="7545E146"/>
    <w:multiLevelType w:val="hybridMultilevel"/>
    <w:tmpl w:val="D756B276"/>
    <w:lvl w:ilvl="0" w:tplc="FC14545E">
      <w:start w:val="1"/>
      <w:numFmt w:val="bullet"/>
      <w:lvlText w:val=""/>
      <w:lvlJc w:val="left"/>
    </w:lvl>
    <w:lvl w:ilvl="1" w:tplc="21369E48">
      <w:numFmt w:val="decimal"/>
      <w:lvlText w:val=""/>
      <w:lvlJc w:val="left"/>
    </w:lvl>
    <w:lvl w:ilvl="2" w:tplc="9F4CB970">
      <w:numFmt w:val="decimal"/>
      <w:lvlText w:val=""/>
      <w:lvlJc w:val="left"/>
    </w:lvl>
    <w:lvl w:ilvl="3" w:tplc="965E3818">
      <w:numFmt w:val="decimal"/>
      <w:lvlText w:val=""/>
      <w:lvlJc w:val="left"/>
    </w:lvl>
    <w:lvl w:ilvl="4" w:tplc="4FB421B4">
      <w:numFmt w:val="decimal"/>
      <w:lvlText w:val=""/>
      <w:lvlJc w:val="left"/>
    </w:lvl>
    <w:lvl w:ilvl="5" w:tplc="6A6E5F84">
      <w:numFmt w:val="decimal"/>
      <w:lvlText w:val=""/>
      <w:lvlJc w:val="left"/>
    </w:lvl>
    <w:lvl w:ilvl="6" w:tplc="A3266A76">
      <w:numFmt w:val="decimal"/>
      <w:lvlText w:val=""/>
      <w:lvlJc w:val="left"/>
    </w:lvl>
    <w:lvl w:ilvl="7" w:tplc="AD841470">
      <w:numFmt w:val="decimal"/>
      <w:lvlText w:val=""/>
      <w:lvlJc w:val="left"/>
    </w:lvl>
    <w:lvl w:ilvl="8" w:tplc="68B4569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7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"/>
  </w:num>
  <w:num w:numId="12">
    <w:abstractNumId w:val="1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8E"/>
    <w:rsid w:val="000D2247"/>
    <w:rsid w:val="001A23B7"/>
    <w:rsid w:val="002B058E"/>
    <w:rsid w:val="003902CD"/>
    <w:rsid w:val="003E06D3"/>
    <w:rsid w:val="00406571"/>
    <w:rsid w:val="004C2018"/>
    <w:rsid w:val="00516AE3"/>
    <w:rsid w:val="006508D9"/>
    <w:rsid w:val="008400EB"/>
    <w:rsid w:val="00A516F5"/>
    <w:rsid w:val="00AE515A"/>
    <w:rsid w:val="00BE1180"/>
    <w:rsid w:val="00C614BE"/>
    <w:rsid w:val="00CC6901"/>
    <w:rsid w:val="00D57313"/>
    <w:rsid w:val="00F06DEC"/>
    <w:rsid w:val="00F6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9C12A-3A7B-4BD1-AF66-4877E698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58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0D2247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0D2247"/>
    <w:rPr>
      <w:rFonts w:ascii="Calibri" w:eastAsia="Calibri" w:hAnsi="Calibri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0D2247"/>
    <w:rPr>
      <w:b/>
      <w:bCs/>
    </w:rPr>
  </w:style>
  <w:style w:type="table" w:styleId="TableGrid">
    <w:name w:val="Table Grid"/>
    <w:basedOn w:val="TableNormal"/>
    <w:uiPriority w:val="59"/>
    <w:rsid w:val="006508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73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achakondas2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Naseer</dc:creator>
  <cp:keywords/>
  <dc:description/>
  <cp:lastModifiedBy>Microsoft account</cp:lastModifiedBy>
  <cp:revision>34</cp:revision>
  <dcterms:created xsi:type="dcterms:W3CDTF">2021-02-21T11:56:00Z</dcterms:created>
  <dcterms:modified xsi:type="dcterms:W3CDTF">2021-03-05T02:55:00Z</dcterms:modified>
</cp:coreProperties>
</file>